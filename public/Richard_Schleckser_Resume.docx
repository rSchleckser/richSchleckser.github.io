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844AE" w14:textId="77777777" w:rsidR="00643A80" w:rsidRDefault="00000000">
      <w:pPr>
        <w:pStyle w:val="divname"/>
        <w:spacing w:before="120"/>
      </w:pPr>
      <w:r>
        <w:rPr>
          <w:rStyle w:val="span"/>
          <w:sz w:val="48"/>
          <w:szCs w:val="48"/>
        </w:rPr>
        <w:t>Richard</w:t>
      </w:r>
      <w:r>
        <w:t xml:space="preserve"> </w:t>
      </w:r>
      <w:r>
        <w:rPr>
          <w:rStyle w:val="span"/>
          <w:sz w:val="48"/>
          <w:szCs w:val="48"/>
        </w:rPr>
        <w:t>Schleckser</w:t>
      </w:r>
    </w:p>
    <w:p w14:paraId="649F8BC5" w14:textId="77777777" w:rsidR="00643A80" w:rsidRDefault="00000000">
      <w:pPr>
        <w:pStyle w:val="div"/>
        <w:spacing w:before="140" w:line="340" w:lineRule="atLeast"/>
        <w:jc w:val="center"/>
      </w:pPr>
      <w:r>
        <w:rPr>
          <w:rStyle w:val="span"/>
        </w:rPr>
        <w:t> </w:t>
      </w:r>
      <w:r>
        <w:rPr>
          <w:rStyle w:val="documentzipsuffix"/>
        </w:rPr>
        <w:t xml:space="preserve"> </w:t>
      </w:r>
      <w:r>
        <w:rPr>
          <w:rStyle w:val="span"/>
          <w:vanish/>
        </w:rPr>
        <w:t> </w:t>
      </w:r>
      <w:r>
        <w:rPr>
          <w:rStyle w:val="documentzipprefix"/>
        </w:rPr>
        <w:t xml:space="preserve"> </w:t>
      </w:r>
      <w:r>
        <w:rPr>
          <w:rStyle w:val="span"/>
        </w:rPr>
        <w:t>Seattle, WA 98059</w:t>
      </w:r>
    </w:p>
    <w:p w14:paraId="57C1E61F" w14:textId="77777777" w:rsidR="00643A80" w:rsidRDefault="00000000">
      <w:pPr>
        <w:pStyle w:val="div"/>
        <w:spacing w:line="340" w:lineRule="atLeast"/>
        <w:jc w:val="center"/>
      </w:pPr>
      <w:r>
        <w:rPr>
          <w:rStyle w:val="span"/>
        </w:rPr>
        <w:t>(931)338-5002 - rickyschleckser@gmail.com</w:t>
      </w:r>
      <w:r>
        <w:t xml:space="preserve"> </w:t>
      </w:r>
    </w:p>
    <w:p w14:paraId="44A62022" w14:textId="77777777" w:rsidR="00643A80" w:rsidRDefault="00000000">
      <w:pPr>
        <w:pStyle w:val="divdocumentdivsectiontitle"/>
        <w:tabs>
          <w:tab w:val="center" w:pos="10560"/>
        </w:tabs>
        <w:spacing w:before="40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Professional Summary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42B8F45" w14:textId="3429AA4D" w:rsidR="00643A80" w:rsidRDefault="001B521C">
      <w:pPr>
        <w:pStyle w:val="p"/>
        <w:spacing w:line="340" w:lineRule="atLeast"/>
        <w:ind w:left="2100"/>
      </w:pPr>
      <w:r w:rsidRPr="001B521C">
        <w:t xml:space="preserve">Software Engineer with a strong foundation in avionics and recently completed </w:t>
      </w:r>
      <w:r w:rsidR="00431181" w:rsidRPr="001B521C">
        <w:t>a software</w:t>
      </w:r>
      <w:r w:rsidRPr="001B521C">
        <w:t xml:space="preserve"> engineering bootcamp at General Assembly. Experienced in JavaScript, React.js, </w:t>
      </w:r>
      <w:r w:rsidR="00431181">
        <w:t xml:space="preserve">Django, </w:t>
      </w:r>
      <w:r w:rsidRPr="001B521C">
        <w:t>and full-stack development. Adept at quickly learning new technologies and applying problem-solving skills. Seeking opportunities to leverage my technical expertise and drive innovative software solutions.</w:t>
      </w:r>
    </w:p>
    <w:p w14:paraId="06241885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ocumentinfoparatable"/>
        <w:tblW w:w="0" w:type="auto"/>
        <w:tblCellSpacing w:w="0" w:type="dxa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80"/>
        <w:gridCol w:w="300"/>
        <w:gridCol w:w="4080"/>
      </w:tblGrid>
      <w:tr w:rsidR="00643A80" w14:paraId="6FC81704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1CD609D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Programming Languages: JavaScript, HTML, CSS</w:t>
            </w:r>
            <w:r>
              <w:rPr>
                <w:rStyle w:val="documentinfoSecparagraph"/>
              </w:rPr>
              <w:t xml:space="preserve"> 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F0026A7" w14:textId="77777777" w:rsidR="00643A80" w:rsidRDefault="00643A80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3D79050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Frameworks/Libraries: React.js, Node.js</w:t>
            </w:r>
            <w:r>
              <w:rPr>
                <w:rStyle w:val="documentinfoSecparagraph"/>
              </w:rPr>
              <w:t xml:space="preserve"> </w:t>
            </w:r>
          </w:p>
        </w:tc>
      </w:tr>
      <w:tr w:rsidR="00643A80" w14:paraId="421D7BD8" w14:textId="77777777" w:rsidTr="001B521C">
        <w:trPr>
          <w:trHeight w:val="60"/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6A27D901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Version Control: Git</w:t>
            </w:r>
            <w:r>
              <w:rPr>
                <w:rStyle w:val="documentinfoSecparagraph"/>
              </w:rPr>
              <w:t xml:space="preserve"> 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5BCF294" w14:textId="77777777" w:rsidR="00643A80" w:rsidRDefault="00643A80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CB2CADF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Troubleshooting: Mechanical, Electrical, Software</w:t>
            </w:r>
            <w:r>
              <w:rPr>
                <w:rStyle w:val="documentinfoSecparagraph"/>
              </w:rPr>
              <w:t xml:space="preserve"> </w:t>
            </w:r>
          </w:p>
        </w:tc>
      </w:tr>
      <w:tr w:rsidR="00643A80" w14:paraId="64486541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024D51B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Communication: Effective verbal and written communication skills</w:t>
            </w:r>
            <w:r>
              <w:rPr>
                <w:rStyle w:val="documentinfoSecparagraph"/>
              </w:rPr>
              <w:t xml:space="preserve"> 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01012CD" w14:textId="77777777" w:rsidR="00643A80" w:rsidRDefault="00643A80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3ADF979" w14:textId="77777777" w:rsidR="00643A80" w:rsidRDefault="00000000">
            <w:pPr>
              <w:pStyle w:val="div"/>
              <w:spacing w:line="340" w:lineRule="atLeast"/>
              <w:rPr>
                <w:rStyle w:val="documentinfoSecparagraph"/>
              </w:rPr>
            </w:pPr>
            <w:r>
              <w:rPr>
                <w:rStyle w:val="documentinfoSecfieldany"/>
                <w:b/>
                <w:bCs/>
              </w:rPr>
              <w:t>Fast Learner</w:t>
            </w:r>
            <w:r>
              <w:rPr>
                <w:rStyle w:val="documentinfoSecparagraph"/>
              </w:rPr>
              <w:t xml:space="preserve"> </w:t>
            </w:r>
          </w:p>
        </w:tc>
      </w:tr>
    </w:tbl>
    <w:p w14:paraId="486167B2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Work History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4788C5DF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405E2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02/2024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08/2024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2905B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Software Engineering Bootcamp Student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4798EA6B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General Assembly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5065F259" w14:textId="0B4E8293" w:rsidR="00643A80" w:rsidRDefault="0043118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431181">
              <w:rPr>
                <w:color w:val="222222"/>
              </w:rPr>
              <w:t>Completed an intensive bootcamp focusing on JavaScript,</w:t>
            </w:r>
            <w:r>
              <w:rPr>
                <w:color w:val="222222"/>
              </w:rPr>
              <w:t xml:space="preserve"> Python, Django,</w:t>
            </w:r>
            <w:r w:rsidRPr="00431181">
              <w:rPr>
                <w:color w:val="222222"/>
              </w:rPr>
              <w:t xml:space="preserve"> React.js, HTML, CSS, and Node.js.</w:t>
            </w:r>
          </w:p>
          <w:p w14:paraId="709CB274" w14:textId="77777777" w:rsidR="00643A80" w:rsidRDefault="0043118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431181">
              <w:rPr>
                <w:color w:val="222222"/>
              </w:rPr>
              <w:t>Developed full-stack web applications and practiced version control with Git</w:t>
            </w:r>
            <w:r>
              <w:rPr>
                <w:rStyle w:val="span"/>
                <w:color w:val="222222"/>
              </w:rPr>
              <w:t>.</w:t>
            </w:r>
          </w:p>
          <w:p w14:paraId="720F1440" w14:textId="06375FFA" w:rsidR="00431181" w:rsidRDefault="0043118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431181">
              <w:rPr>
                <w:color w:val="222222"/>
              </w:rPr>
              <w:t>Collaborated on team projects simulating real-world development environments.</w:t>
            </w:r>
          </w:p>
        </w:tc>
      </w:tr>
    </w:tbl>
    <w:p w14:paraId="651BE822" w14:textId="77777777" w:rsidR="00643A80" w:rsidRDefault="00643A8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4EA1806D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AA53E4F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11/2019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Current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054545C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Avionics Technician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2E352A69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Boeing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48A8C194" w14:textId="77777777" w:rsidR="00643A80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service bulletin and airworthiness directive modifications/repairs to 737-MAX autopilot wiring, electronic flight controls, and other avionics systems</w:t>
            </w:r>
          </w:p>
          <w:p w14:paraId="0D1736E4" w14:textId="77777777" w:rsidR="00643A80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with cross-functional teams to ensure compliance with regulatory standards and maintain aircraft safety and reliability.</w:t>
            </w:r>
          </w:p>
        </w:tc>
      </w:tr>
    </w:tbl>
    <w:p w14:paraId="24C8A6E6" w14:textId="77777777" w:rsidR="00643A80" w:rsidRDefault="00643A8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3C92D45C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0B77C1A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11/2018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03/2019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A20D446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Aircraft Mechanic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87C71AC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Textron Aviation</w:t>
            </w:r>
            <w:r>
              <w:rPr>
                <w:rStyle w:val="span"/>
                <w:color w:val="222222"/>
              </w:rPr>
              <w:t xml:space="preserve"> – Tampa,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1921B113" w14:textId="77777777" w:rsidR="00643A80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Performed maintenance and repairs on King Air 300/200 aircraft, including troubleshooting mechanical and electrical systems.</w:t>
            </w:r>
          </w:p>
        </w:tc>
      </w:tr>
    </w:tbl>
    <w:p w14:paraId="67E99893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Education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371CED13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F205D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Expected in 12/2024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D944E9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Associate of Science</w:t>
            </w:r>
            <w:r>
              <w:rPr>
                <w:rStyle w:val="span"/>
                <w:color w:val="222222"/>
              </w:rPr>
              <w:t xml:space="preserve">: </w:t>
            </w:r>
            <w:r>
              <w:rPr>
                <w:rStyle w:val="spanprogramline"/>
                <w:color w:val="222222"/>
              </w:rPr>
              <w:t>Computer Science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6235702A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Grantham University</w:t>
            </w:r>
            <w:r>
              <w:rPr>
                <w:rStyle w:val="span"/>
                <w:color w:val="222222"/>
              </w:rPr>
              <w:t xml:space="preserve"> - Lenexa, KS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6BBFC85E" w14:textId="77777777" w:rsidR="00643A80" w:rsidRDefault="00643A80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643A80" w14:paraId="2DA3A51A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776AF84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lastRenderedPageBreak/>
              <w:t>01/2014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F382E0C" w14:textId="77777777" w:rsidR="00643A80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degree"/>
                <w:color w:val="222222"/>
              </w:rPr>
              <w:t>Avionics/Aviation Maintenance Certificate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094B6D10" w14:textId="77777777" w:rsidR="00643A80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National Aviation Academy</w:t>
            </w:r>
            <w:r>
              <w:rPr>
                <w:rStyle w:val="span"/>
                <w:color w:val="222222"/>
              </w:rPr>
              <w:t xml:space="preserve"> - Clearwater,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7A01A950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Certifications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CC95E38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FAA Airframe &amp; Powerplant Certification: 3708742</w:t>
      </w:r>
    </w:p>
    <w:p w14:paraId="4430636F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FCC Marine Radio Operator Permit: 0022985634</w:t>
      </w:r>
    </w:p>
    <w:p w14:paraId="0F63720B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FCC General Radiotelephone Operator License: 0022985634</w:t>
      </w:r>
    </w:p>
    <w:p w14:paraId="751AC5DE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FCC Radar Endorsement: 0022985634</w:t>
      </w:r>
    </w:p>
    <w:p w14:paraId="1F25C67E" w14:textId="77777777" w:rsidR="00643A80" w:rsidRDefault="00000000">
      <w:pPr>
        <w:pStyle w:val="ulli"/>
        <w:numPr>
          <w:ilvl w:val="0"/>
          <w:numId w:val="4"/>
        </w:numPr>
        <w:spacing w:line="340" w:lineRule="atLeast"/>
        <w:ind w:left="2560" w:hanging="210"/>
      </w:pPr>
      <w:r>
        <w:t>Aircraft Electronics Technician (NCATT): 3914</w:t>
      </w:r>
    </w:p>
    <w:p w14:paraId="073C9888" w14:textId="77777777" w:rsidR="00643A80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Additional Information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AB45B32" w14:textId="29E6999C" w:rsidR="00643A80" w:rsidRDefault="00000000">
      <w:pPr>
        <w:pStyle w:val="ulli"/>
        <w:numPr>
          <w:ilvl w:val="0"/>
          <w:numId w:val="5"/>
        </w:numPr>
        <w:spacing w:line="340" w:lineRule="atLeast"/>
        <w:ind w:left="2560" w:hanging="210"/>
      </w:pPr>
      <w:r>
        <w:t>Portfolio Website:</w:t>
      </w:r>
      <w:r w:rsidR="00C813EB" w:rsidRPr="00C813EB">
        <w:t xml:space="preserve"> </w:t>
      </w:r>
      <w:hyperlink r:id="rId5" w:history="1">
        <w:r w:rsidR="00B43850" w:rsidRPr="00AB52C3">
          <w:rPr>
            <w:rStyle w:val="Hyperlink"/>
          </w:rPr>
          <w:t>https://rschleckser.github.io/richSchleckser.github.io/</w:t>
        </w:r>
      </w:hyperlink>
      <w:r w:rsidR="00B43850">
        <w:t xml:space="preserve"> </w:t>
      </w:r>
    </w:p>
    <w:p w14:paraId="341B5313" w14:textId="581C0176" w:rsidR="00643A80" w:rsidRDefault="00000000">
      <w:pPr>
        <w:pStyle w:val="ulli"/>
        <w:numPr>
          <w:ilvl w:val="0"/>
          <w:numId w:val="5"/>
        </w:numPr>
        <w:spacing w:line="340" w:lineRule="atLeast"/>
        <w:ind w:left="2560" w:hanging="210"/>
      </w:pPr>
      <w:r>
        <w:t xml:space="preserve">GitHub: </w:t>
      </w:r>
      <w:hyperlink r:id="rId6" w:history="1">
        <w:r w:rsidR="00B43850" w:rsidRPr="00AB52C3">
          <w:rPr>
            <w:rStyle w:val="Hyperlink"/>
          </w:rPr>
          <w:t>https://github.com/rSchleckser</w:t>
        </w:r>
      </w:hyperlink>
      <w:r w:rsidR="00B43850">
        <w:t xml:space="preserve"> </w:t>
      </w:r>
    </w:p>
    <w:p w14:paraId="174EC570" w14:textId="34152A50" w:rsidR="00643A80" w:rsidRDefault="00000000">
      <w:pPr>
        <w:pStyle w:val="ulli"/>
        <w:numPr>
          <w:ilvl w:val="0"/>
          <w:numId w:val="5"/>
        </w:numPr>
        <w:spacing w:line="340" w:lineRule="atLeast"/>
        <w:ind w:left="2560" w:hanging="210"/>
      </w:pPr>
      <w:r>
        <w:t xml:space="preserve">LinkedIn: </w:t>
      </w:r>
      <w:hyperlink r:id="rId7" w:history="1">
        <w:r w:rsidR="00B43850" w:rsidRPr="00AB52C3">
          <w:rPr>
            <w:rStyle w:val="Hyperlink"/>
          </w:rPr>
          <w:t>https://www.linkedin.com/in/richard-schleckser-b4808487/</w:t>
        </w:r>
      </w:hyperlink>
      <w:r w:rsidR="00B43850">
        <w:t xml:space="preserve"> </w:t>
      </w:r>
    </w:p>
    <w:p w14:paraId="43F922BE" w14:textId="77777777" w:rsidR="00643A80" w:rsidRDefault="00643A80">
      <w:pPr>
        <w:pStyle w:val="p"/>
        <w:spacing w:line="340" w:lineRule="atLeast"/>
        <w:ind w:left="2100"/>
      </w:pPr>
    </w:p>
    <w:sectPr w:rsidR="00643A80">
      <w:pgSz w:w="12240" w:h="15840"/>
      <w:pgMar w:top="240" w:right="840" w:bottom="2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E4855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26CB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EC10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8AC1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C2B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2219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287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4AC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CEFE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04867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1AE0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FC0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74B0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A2A9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8A0D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621C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1860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D83B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24E2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64D9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FE7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18AA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0A3D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B468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F214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E4FE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107D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FCC24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1452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D881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C8F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F2C3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0C83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FEF1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7AC0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C6E8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5227C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3A8A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D060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4CF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341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52FF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FC7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1880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F240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48650135">
    <w:abstractNumId w:val="0"/>
  </w:num>
  <w:num w:numId="2" w16cid:durableId="1998724973">
    <w:abstractNumId w:val="1"/>
  </w:num>
  <w:num w:numId="3" w16cid:durableId="1748919334">
    <w:abstractNumId w:val="2"/>
  </w:num>
  <w:num w:numId="4" w16cid:durableId="994720842">
    <w:abstractNumId w:val="3"/>
  </w:num>
  <w:num w:numId="5" w16cid:durableId="1558397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A80"/>
    <w:rsid w:val="001B521C"/>
    <w:rsid w:val="00431181"/>
    <w:rsid w:val="006434F7"/>
    <w:rsid w:val="00643A80"/>
    <w:rsid w:val="00851B83"/>
    <w:rsid w:val="009F0619"/>
    <w:rsid w:val="00B43850"/>
    <w:rsid w:val="00C8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87D1"/>
  <w15:docId w15:val="{18105639-6A1B-45A7-8E99-14127AA8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  <w:jc w:val="center"/>
    </w:pPr>
    <w:rPr>
      <w:b/>
      <w:bCs/>
      <w:smallCaps/>
      <w:color w:val="102A73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380" w:lineRule="atLeast"/>
    </w:pPr>
    <w:rPr>
      <w:color w:val="102A73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102A73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ocumentinfoSecparagraph">
    <w:name w:val="document_infoSec_paragraph"/>
    <w:basedOn w:val="DefaultParagraphFont"/>
  </w:style>
  <w:style w:type="paragraph" w:customStyle="1" w:styleId="documentinfoSecsinglecolumn">
    <w:name w:val="document_infoSec_singlecolumn"/>
    <w:basedOn w:val="Normal"/>
  </w:style>
  <w:style w:type="character" w:customStyle="1" w:styleId="documentinfoSecfieldany">
    <w:name w:val="document_infoSec_field_any"/>
    <w:basedOn w:val="DefaultParagraphFont"/>
  </w:style>
  <w:style w:type="table" w:customStyle="1" w:styleId="documentinfoparatable">
    <w:name w:val="document_infopara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B438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chard-schleckser-b480848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Schleckser" TargetMode="External"/><Relationship Id="rId5" Type="http://schemas.openxmlformats.org/officeDocument/2006/relationships/hyperlink" Target="https://rschleckser.github.io/richSchleckser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Schleckser</dc:title>
  <cp:lastModifiedBy>Richard Schleckser</cp:lastModifiedBy>
  <cp:revision>5</cp:revision>
  <dcterms:created xsi:type="dcterms:W3CDTF">2024-08-02T08:44:00Z</dcterms:created>
  <dcterms:modified xsi:type="dcterms:W3CDTF">2024-08-27T04:18:00Z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2b697642-e8a0-4e96-b425-8c929941d7b4</vt:lpwstr>
  </property>
  <property fmtid="{D5CDD505-2E9C-101B-9397-08002B2CF9AE}" pid="3" name="x1ye=0">
    <vt:lpwstr>OFEAAB+LCAAAAAAABAAUm0Vu7FAUBRfkQZthaGZmz8zM7NX//EFaiqI47ud7zq2SOjwCwQwqCDj790riBMTCAgWRNIWBHAgxGKU1OkBv8BWe/Scws80Xp39HglRbbkVFqI8yXcy7CnLTv06ux6NOWIibNsFB9CnxdaNnV2r7vJL9EteC4F8q5aFberosqm0cKxK3OLKH7TkNuGTlA2cfaLMpKwHOzz3XcdQ179SPja28TAsMZbkmetqCdYjkQBd</vt:lpwstr>
  </property>
  <property fmtid="{D5CDD505-2E9C-101B-9397-08002B2CF9AE}" pid="4" name="x1ye=1">
    <vt:lpwstr>b632+QOV0EPEGJRvSi3pgO5S0GLHve+xS7LwW4X0IRWhe7qjNNAyXyRvbOoWon7snt3uhUGrWHm8aX46/S7yAjcz6uETRhpfIgqqk1QC9YdfknovOibqzDEN249OPU6GwpaHwPE7Klp5n7jF6OkLwdxUWv2MXm5It+mpcHy5L3F7gNQzvQBE+hirqKJeCvyOyBpUjWNu82V9uQUQOKQSBDIW9bctjvvoYS05hvHaxnLOEhDKZMp/MztKXJe8nK1</vt:lpwstr>
  </property>
  <property fmtid="{D5CDD505-2E9C-101B-9397-08002B2CF9AE}" pid="5" name="x1ye=10">
    <vt:lpwstr>Ur+KCjf3tElKzY5eZO4rxX8uGV0mweHdNLttD650kC+O0maaa2FlMxx3LK6bvoQvKPdR1RvbDITi1/C+To2wCvx7Y83L86S2OGthrF+lSY1xotxgmj2qtbZLEvSLKJnZ40b51jH3s7R+S+0GXjOrjJ7iuSmOPd9xPU/SOUPVEJnvcC1aggBwStxRjL+Wr5VlYgKF8FKBHfUSKfZA+E26vR36K67sP8lo3xDrYisuBQI2ZUXkBoYbOQR6erfq3L1</vt:lpwstr>
  </property>
  <property fmtid="{D5CDD505-2E9C-101B-9397-08002B2CF9AE}" pid="6" name="x1ye=11">
    <vt:lpwstr>2r1UnyfEzF3c/i9C+YvLoXzPRqshte7goK8wWazohzV79zK8jUOORsXUtUkbncsugoyqe76+0QQJSIOE60dq4yyLCHVTSvkBkaVHCmPlVMyVjwmHLqdzRo4ASvMnEQYswQ+jf3TuuRqbbOZjLChiQS0xv14KZ71JahIlm+qFQp9DFARL6ktXIUckIltKT9cZul7+0xaOEGZdrrX5Bh2uLoV3jrVmsKd+COTJtSQJcEZ5drA3DDMomkllaqAm26v</vt:lpwstr>
  </property>
  <property fmtid="{D5CDD505-2E9C-101B-9397-08002B2CF9AE}" pid="7" name="x1ye=12">
    <vt:lpwstr>oxbuqrzP230q4/Xom1KhmaxQHkwGQXEYcujJAKxkkMDCXamcD0iQsCCbmi2X+lMLSF5NKTjWpoMr8ioge5LsSJMPb/Ksqy0WI7hQV80xnWH+WrnCnv7vh2lNpMjU2ELRFmhbRMrYQNOykUNd7o+L+BNkbPVTLmSNWfDJsfi4TNf4vIN8wTErMyJKBNkDu5Udri2XuCAdGP2vgbNv4c5ef7GpoURRDxhdTsb11k8mv70AgH+1U52B4Kmu8J1GUJU</vt:lpwstr>
  </property>
  <property fmtid="{D5CDD505-2E9C-101B-9397-08002B2CF9AE}" pid="8" name="x1ye=13">
    <vt:lpwstr>RJPO/S/9OwN98RCTTpuDnFzw9rCB07wFYkn3yWCi8KuSkssplQnoXiPBeCvIypxuGTBc6PjKbek+9hgsoYzHPAJKM9OO96CekiL8rg+Ksgo6SmIqB2stK04Ih1L2ngk8kDgmJpcaCFMlSeQkn8L7EcadxmsNKVOXFDip8aH97EjUSRqOY7TQvXuCwlPGnDXVIK2P02+Y3LT8W5uMdSD3II1qAIH5kC0KJerZo1hTV3CM+wQoGdnZB+EjDB7Wra/</vt:lpwstr>
  </property>
  <property fmtid="{D5CDD505-2E9C-101B-9397-08002B2CF9AE}" pid="9" name="x1ye=14">
    <vt:lpwstr>OLJoshWqMr++bkQIdVXWOnD/zgrOVTf21srL51uYRf6Ye6XRtjE1SEGDEdPkK4+ZmKG41qst7WF2OGO4q3JXoGAEhr0t95OusL4EMM0Q9dKYtvsLQ8fu0wl7dEo6yZylu6Mpi1s2X1Mbi3ybJypHTypyqbFbW6li5S/iJ8ZHAbg/gPgS1aaV+7ZVfKsAvHT9kv3OLpdAGEXWz8ESwxQwB54OJdnaqnAHSOkq85qRA0qidC91nwzir1s3MzSNp0F</vt:lpwstr>
  </property>
  <property fmtid="{D5CDD505-2E9C-101B-9397-08002B2CF9AE}" pid="10" name="x1ye=15">
    <vt:lpwstr>WSxANZDn+z/BKASI3vMvdsH3L07wb+DFXvNEmpqVTMBWWxfi4KIH7Ez+xzhZoL5R8F1qhYheOcNXjx2FVCvq282PQMNyhOTY2hbL8RIQ9i96GqbpWJCNTD6fEpC2kW62QKk2wymIcm44Mt1jL+8XFvrr2B//pCOUx4vP2Il+PiPxmQcr09mluhnl26h+VGTimHMvZb+H3iLhNcrxz1u4a0qHjpGNj3WONp0Al60rPgUNB7jiG7NGu7SrhzbbALE</vt:lpwstr>
  </property>
  <property fmtid="{D5CDD505-2E9C-101B-9397-08002B2CF9AE}" pid="11" name="x1ye=16">
    <vt:lpwstr>s6xq4rtMNswSO4IZs/eN2HHxIJOr9xDfuk8HcfhFQhCBghWV4FRzvL+h498Q7OBuoJUiBhijMMEAk0Ubfka02Sr7R7TAjNurEhkX7blOABaH3qh1FZG1nW/mftDpUDWAdmUfHrPRJToadS9Ogczo3R0x45VI65np8mQjSq57lGN9c7Na3x956NF9XAcWAksQ4BNLXrRuGuiOZZdOKEPDquiTDxSuZDvhWVS/HGBOpi1NvS6WZB+mi6ig92ADPkx</vt:lpwstr>
  </property>
  <property fmtid="{D5CDD505-2E9C-101B-9397-08002B2CF9AE}" pid="12" name="x1ye=17">
    <vt:lpwstr>4RiSzTA1Sb/NtJvjTB2WYWJ63T70Pnmes4O8wS6qi1IP0n7CCp4lj9kGt0nXyKUr4ZKIXVcnvjV6JbuH40+e+u8x4mvrVZkoYudRTJEtUpuU/UnF+/ENDTTntLEhm7rtLwJt4GkP8lWTt6DWQVcp+69MF3Ohfs32B9QJJHzsW+mTx7KjCiDCfzeLFIR3gMRyZMmxBb+PuaWp6s74ebiqj8RbZjytfs+vZqdkgbPYofyfFrjgOcZxCvkzy4Is+p1</vt:lpwstr>
  </property>
  <property fmtid="{D5CDD505-2E9C-101B-9397-08002B2CF9AE}" pid="13" name="x1ye=18">
    <vt:lpwstr>vtkKOtSwfO6tcFJlaxgstN6kI00DvwhobfF0BffyNiw1opLlWwyaze2to214ggfFv4GoBnRoczNeHf/UdcFuY0Vhf5NLvytsHVrzwwLgHaJf0LC/iLEALLAoMT2UHOBgP7jdli47XHW4a+TiPkR6NmRDPWtzFIh81ODq2TvoK1xyKW12dlcCUNFqxy0UJEdpHIPMBp0AisNWCCLoK9/W0NNpRht/lLPJCEnu5gB7XQfuVuDPnIZu+haKN598kM5</vt:lpwstr>
  </property>
  <property fmtid="{D5CDD505-2E9C-101B-9397-08002B2CF9AE}" pid="14" name="x1ye=19">
    <vt:lpwstr>ZUYBfj3ugIjUwuOYCgs0IbOLAbdp1nP6lty3zMjfjY03rfub9oViKBB1Bqsz0s0+iRfj2r9+qe7r0MzPxDVI/6zab4KPcL7w0JIfc1IK3OF/kR7bNo/ALNl9OAFe6q1sv5bLaagAKJ7ekeHUisj5D0LGbKVkbcPrZ/WRNw2k9jOMow1PBGjMRLUHSOVpKqdo0Ymlda4FZOcEUeKW/X4/uC56P7Ws/c7/h4WIii0NQMkauegt6C7T+/kDv09QGA4</vt:lpwstr>
  </property>
  <property fmtid="{D5CDD505-2E9C-101B-9397-08002B2CF9AE}" pid="15" name="x1ye=2">
    <vt:lpwstr>+AtEG0kp6jnHYVvx44QBRfQx0xN7ohS9a/WLYYiiMhMKiIkIjRzTz3XfU+KCBxTPW0PA4935tmR+MPcJUhKenW6enItBvE/qXtnEEWwWoZDDgAWSMfPeoFXmKg8/oFHTL9XL+h6PmyzD7d+hMDVtcMQte1GaWCc/52kqnWL4vzIxofT3aTO7gk5dp3wASWujhXN315YFl304/93c4Z4L7ULvY6pg7tQjJXfZSnGD5sKTpWzT8dxrxYtFtB/O27a</vt:lpwstr>
  </property>
  <property fmtid="{D5CDD505-2E9C-101B-9397-08002B2CF9AE}" pid="16" name="x1ye=20">
    <vt:lpwstr>+Qq1WLWexLfeeQui+pAwwUpR7H2+O/HV8pSTohLqdEcxaKkVU7O3Hg1W1zgyajJwat5P+vRLl2p5Z2mAz9Oua8fSDx2wXpf3phF7pDKfSUTB4OK2ZVJ7Cbhf25SjWhHqH5FQeTRegYXRpUa9AUTc2Wc39yY3R8gJsAAdSI8acOkajKTCdJP7QlN8PwtP1NiUIUutfvUX7MATo8ojj4WjidXH4d9cZicWfSbU8PIN+FM5t6/a26Jq/DXo3EpvkBw</vt:lpwstr>
  </property>
  <property fmtid="{D5CDD505-2E9C-101B-9397-08002B2CF9AE}" pid="17" name="x1ye=21">
    <vt:lpwstr>gx9R+MT1d9ChTxeHku5PfMc7AmY2Uw6HoK87+USHU8cuPD/wZfgeMP3OYXvTPmGMMo+mrZh7ViTZgkOXvttSsTREIenTUwf78gIMVjXKKtZkTa3QUvlIOkN7nwN7yojmh+PenrMhjP3mgxirukz492dBWNiTgFsfAlHcgbZzCk/w9naubCZerSwfwVQmy34lRYwrSpbGg9aBWYnWfxmig7gyUTseGioM6HJjX1xkeHn8iNQwGPYMi+7Ndjeip59</vt:lpwstr>
  </property>
  <property fmtid="{D5CDD505-2E9C-101B-9397-08002B2CF9AE}" pid="18" name="x1ye=22">
    <vt:lpwstr>Dk/ZcEfgZnpFr1BvITLEuT8N0ti65ISHnWC9COFCVtsQaLcvLrXPYIXx2LJ8GvuJNIA01LkBLADHnjNqJtuNVgJzuhE01GdwBhqumvavoekX/MSkJkJf/GPy9T+yBoej7bm2jc2kXovquhpHV2tFUF6qEnbAbU2x4C2q9uyhdyrL9dKrBYdAJ/2NVUvAaatF1B67rAYdF7QFKBvzvF6xsw69+LLznj4lqsjVEO7K8+HyCpVLVku2QSh0364RNHT</vt:lpwstr>
  </property>
  <property fmtid="{D5CDD505-2E9C-101B-9397-08002B2CF9AE}" pid="19" name="x1ye=23">
    <vt:lpwstr>ah3gXHUCIghp2kKLPt5ZPCO3X73x7rC41Jb6er6CABA4urH1JC+wzlZURriurnh1OYXoISfZONI4+gMGVDLZYz3xlz9JJ6enF0q0DrEvdTpn5ZgLnFbSgBoiGDxk7g9gkCqUgR7EHhw1US2ZEGL3KaEJhmhRlWy1F9hWffBkTkTfNJEFp8AAYdguullOIqI7xvHLbATyFwHH3zXMSEsz3j3yGEIkBRp4Q6QUxgfvWEBIA3zdmtem99b2Yk2EkIf</vt:lpwstr>
  </property>
  <property fmtid="{D5CDD505-2E9C-101B-9397-08002B2CF9AE}" pid="20" name="x1ye=24">
    <vt:lpwstr>XaWnSeb4LblOVTP/o1M2D2Ly8LShLSHtE3pPJeCCfWpSA5ralbmnCEKtMr+Ao9ELJxMpVi+6Q1dohJsd/FmmSb4WhQoxeTY1/4Tr4YyZuE24bmdJ79QRHKqnfsOXiFrJZ46Jrdl4oVtEslWqfDkr92DuSiDtJVAXyBo4Aux/akS93UTiJo6aDbqW0p7IWQyX/XlIlmp+6cd+zhWRYxb7+43TUyy1F2MXi3rSbSgO3YWE0prteoYzKMy8cgCy1d/</vt:lpwstr>
  </property>
  <property fmtid="{D5CDD505-2E9C-101B-9397-08002B2CF9AE}" pid="21" name="x1ye=25">
    <vt:lpwstr>A4twDpIWxJaVsC3TAntVb8XxFfSsW5IBg96oSr8/jr4yBeLIoOI/cmX9GBeHHN2759VmpjH/9E5ixP8v31GI1heowceacKqfL/meIcH3WO3IsecW26xvQHZ8AEQv+UJVxE3LKlml0mfuZkA+WJUZPHHnHK6my6uZ7Y+y6/g6HCXrz++QlaZYf2QnwHjwdmHmzJ7nbNFWa/4N+GnWad1c83E9Ul437oDp/5/Y0cw/Oxr6IzQprseuOLoYvqCZzrc</vt:lpwstr>
  </property>
  <property fmtid="{D5CDD505-2E9C-101B-9397-08002B2CF9AE}" pid="22" name="x1ye=26">
    <vt:lpwstr>Y66aIRF+PP5XjuHpikvTUZmaPeeyywdvoXuciSl07d+jjnQG/s/Ep9cg+RW9NapV5JkzY4Mba/VlNQOXLxJ1knTKJxufg21Cvr+e2uBFZN7S/FcMvCBafFh9ZGilomUmLtNcXa5K8zdZ4TuAm/47toiEiJHDCHY+Nd3x4EQrl6b4OZp5xfwjc1lbvgHNb/ltLow2+Wfc3MT9mZbzwLkK3hTa5drlLidpInrT9VKo4Jm++67g28AZnjGah5zIO/U</vt:lpwstr>
  </property>
  <property fmtid="{D5CDD505-2E9C-101B-9397-08002B2CF9AE}" pid="23" name="x1ye=27">
    <vt:lpwstr>Sz/TJjG9+I+Bwc3qlSZSKcC0N/8t0r0+JPlsgmrWzCKv/z5JRq72zOamwQ8a5l7Tybvy4Bs+VgFCZzIEkdZhCj036p4ZBOD3LpPgc+zM0KIbzwdlYrJ1zAaHRYIp0moKLF1IG9gLMngx2OPtUuzpqFrsKBZObcOFc+doQjIBYKxf0NOCcA7iYgr2PWs5d/QdmP18lN1Y/w5mtjlZVibqGGmwuCT/vXeeoBb0rDS7yt2aVA6l8l+e1caZ5vyiTjl</vt:lpwstr>
  </property>
  <property fmtid="{D5CDD505-2E9C-101B-9397-08002B2CF9AE}" pid="24" name="x1ye=28">
    <vt:lpwstr>jiWQ84GBBbTY3S/6e2v8OjfE/EvOBGzR+KFkmZlzcb9jzvVIb/5z4MOBgRiBs5B56/Q5sFr08+cp9EBc0KxeeTj4ul0lALOs1ugo4xbNL2ZDdRFFBkQBnrMSfTRvjr+Sc757qmjjJ6cSLUD3IhR6n91/qROcnduJHXouOSqNKqATfA6Fuc99wTj0ceIdXa9MsNaU1U+PS5Jrki/iTsWe4q3nP5Xcz5B/DqhBkJUd0NV7uwbFPOiZ/HY6wlTlBR7</vt:lpwstr>
  </property>
  <property fmtid="{D5CDD505-2E9C-101B-9397-08002B2CF9AE}" pid="25" name="x1ye=29">
    <vt:lpwstr>6RcYXMrP5Adohdhw4oDWrnrV5lLNSnVb0FlPgcGoZK2u64AmAfavnSxuml6j7EogCNa9Erg1/Bbs81Bwiy45xkqeS12NZ+/BMDn9i80dtoDLBvqSU8R0cjLlFaJW2kpCFvvqSk1dpm403HUlcX1z+mPr7YC2/eBxKZJN+vxoj1jcfORcIeHiNbVcAM1Cap13rxnpOnG9rfvFvZfPfJapQX0bv9Y1A7YEW0SO2cnt9hhvtJK66E7VVyji+5FrPnw</vt:lpwstr>
  </property>
  <property fmtid="{D5CDD505-2E9C-101B-9397-08002B2CF9AE}" pid="26" name="x1ye=3">
    <vt:lpwstr>c/eyB7Dj9ha0mJTCfTWEycFpmRGFCLcWDtfmoVukG3TJJPktyXPzLb4zCEC9rEN5ntgHeXnPZkGMevVhRaxO1seFYzTdzXZIFDFRhfsJibs5QUBtxB/XFWZ36mvAvNq2wASgM9w1H4a+ismiDPVR5rG2pxejYM6WoVAJcSGhtMH0C8FLgUntKEzVbBYgOzXaHyMn3TiSnpcepKZNmpU7NGWWwuu0Cpg3kBba4TAUM9BugJJnpizpLdmu3b47T3h</vt:lpwstr>
  </property>
  <property fmtid="{D5CDD505-2E9C-101B-9397-08002B2CF9AE}" pid="27" name="x1ye=30">
    <vt:lpwstr>q/DbYkcQ6ZgsY7Y3vL4sj69BzcP0BCQyJsPDJ9f4hNt/VQGN80Z24/4j9sd+2ksY1p2kzDAZB8fstF3zOAaYc8rdEXFcn6AnYTfDHWW8KFzMVKkUI+Kpd9xiOKRQzn3WLAXb1M/GJmm5wTZwogNusNLsZTA3i4CFTXww5grWOdV/sP6oK3RMSmFq2a6L4GAX8MTa8TeDTB1+x2pkArdvjwL+QpzstKRXuaHGbgUwmNPDZFGD1dEt32Ms0az81u5</vt:lpwstr>
  </property>
  <property fmtid="{D5CDD505-2E9C-101B-9397-08002B2CF9AE}" pid="28" name="x1ye=31">
    <vt:lpwstr>AhZyJWCa7YwlbjfyH8d9ibWqGRPzEcYugcWUMzlHCf2/CDaNITqS77EvqgZD/GEixJ5Seo6KUrgbfF8anokgg9dNCcR4ucuynwwFPsH/w+6RUQJv2QkfShCA5FD42Oa0iABcIyiKdDf2shmB58fcvgBD6u4GGT8ebY0mX0yQHxjfuKUVQ40MUYn2bZ/VYieSainAaYXaaIRYSnBHEIzgEJuEvHWss3R71y2RKdXUgAWQ3RTBAWk/3GcVrXLZvJk</vt:lpwstr>
  </property>
  <property fmtid="{D5CDD505-2E9C-101B-9397-08002B2CF9AE}" pid="29" name="x1ye=32">
    <vt:lpwstr>V6nIF886XHok150SpReCAik/qzahPSZQcy8zJpc1etn3E42GS/jtpCOXOaN/Le7N+y9LHLO6SmQOvj6dJtYowb9pqMrUqRHb8pcLiCYX0Zpnbxl2fuw4NjL+/t61EezY0FrwBxrLATGfhf7GIu8ADrnYHQnij1hOPcOSVy7fz0R/2QmL3bwEiivfcSqHf5ro6NAeiRHqxA6Bl30hZltikJrqc8d8BLao8KqZmue+7RGF+wuGixfZ03+nSu669Jl</vt:lpwstr>
  </property>
  <property fmtid="{D5CDD505-2E9C-101B-9397-08002B2CF9AE}" pid="30" name="x1ye=33">
    <vt:lpwstr>CESAlYqLM4Y0S2nu1TX0uANINAxoQS+xhy84jp/4eWAKWmafB9AXdC6kA7tBZaCXKW+c4FXI04g2J36sJX5O1R1HW6/EDBHYxrwxQR1dmXq6sW3W+S+C7mYgmkvaSPbTIue7v2DGq8M/Fc1hSpXlUc4/a9XXbX7tops9R3TKm8kMO0q7go7FW7gdF1+6WsZWMF9eUexIH2uaee1Q2gPlVOBIc8FwIZE5jPYKzgnqrdmhT08inBjvMsj5mR/eYzP</vt:lpwstr>
  </property>
  <property fmtid="{D5CDD505-2E9C-101B-9397-08002B2CF9AE}" pid="31" name="x1ye=34">
    <vt:lpwstr>/C2QMiLjUwj2Cv+ENXblCcsQuk9KWMv7kfgIoEYoa8Ov++LZ1s8T6VXvztbwsBiBrzaO/4I+mhovmUQAJfYXiHQNAXVDCXIa1PfqoeuYyCBZa3qAysvwyf0NtgRNBUftvHCHzzDmGLaWCgScv85A9VwgcTTSszhfl+RdrAvi8TxLxu2sskaC7/sdKWzPer8a+BWnEW2Shfqw8FQ277LlROZys7t6Nnvw/RPUzFVBKkynZ4Eit4yV62Bq1oeK6q0</vt:lpwstr>
  </property>
  <property fmtid="{D5CDD505-2E9C-101B-9397-08002B2CF9AE}" pid="32" name="x1ye=35">
    <vt:lpwstr>nbqCcN2Z4TnmwXZG1UG5gAwfriwfMq44CxVvD2x81ctN3vi7ZkAZi5UCriGyCUksZnxxXnUHMp2HiEL/tlbU5Uapy2x6fTs5VhfpOpLqJVFE0AvKZwqP0aXg5LwYIPSn/xps77jujseisc3EAF/zXaXOx4fMvRLpSlVd2NpBiVOL1nxvo72uBDpv7i+mQ+e6LidYRT/o+lMgjw87deJi75y7vdkDx/LecFDcCVozNn4rz1nmwG8+MC/UNfeCj/i</vt:lpwstr>
  </property>
  <property fmtid="{D5CDD505-2E9C-101B-9397-08002B2CF9AE}" pid="33" name="x1ye=36">
    <vt:lpwstr>P3Wq4YWiii3ynqQKsD/W9pLKS8wBxEF3YQ/LP5PPE2pNojpSRapm8Nc4qJT8y0vmPGU/Cjfcfay3AybeW2zDxUw7wwbL0AuLgpHT01jhI2Zo62VDULq64MXqly1CQnrkquPNtl2SE2sAYMFalv+sKP2iy4haWGVHwyn/NC3NhCPj3ePD+L+bhnRpoMuUKIrVND7yyIxo7gGfKf5KYvByaSqwuTql9mS6XJiYQrga3Bnqcp60uQbpumgjManDWQV</vt:lpwstr>
  </property>
  <property fmtid="{D5CDD505-2E9C-101B-9397-08002B2CF9AE}" pid="34" name="x1ye=37">
    <vt:lpwstr>VcxX4sUwTN/3xeNn93eDpOn40T6xnVcGeYKxmPhB5FO0sEiOPpEEPdPikp2Q97G3Wg/bK9ppsr+PttCIPmulBhSL/m1CkWdyFxgMaai0ZYhzhBwqwgvmrKMhtSv0VMyu/tw3yltGk95/t6d+fQ8fO4THzILUwPGKKUdYd8ImXa66KRsI8U0TAy2/Yz92wKRQKYf5zU2SpSkXZT6DH9gQSC11kFJFnh+jVllZsbjYER7vaeFss2BHOtHRPYKovvf</vt:lpwstr>
  </property>
  <property fmtid="{D5CDD505-2E9C-101B-9397-08002B2CF9AE}" pid="35" name="x1ye=38">
    <vt:lpwstr>MUuiT4cV46C7mqoG8sUOb+blTtd4ImxzEKKcVlUelufdve7ZsGDeHvAiYHr09irwWE+tu8WG/NHitT9d9a4DkuaLF1BIhVRt6dzf3S7xqAEJRfznJijHBeZBtBy7SnjxExfXTEbp+CSwQfC9mUwzeuGIhMB4O/D+vGP06ylM2hySCDIhO8aWoqTSBTU9o64n5mPXFdiRoB5Vcxai305NTOa06yKUMUPkhzvSBOOdP9jeF0VuSk4hdPNhMiNcVOW</vt:lpwstr>
  </property>
  <property fmtid="{D5CDD505-2E9C-101B-9397-08002B2CF9AE}" pid="36" name="x1ye=39">
    <vt:lpwstr>XCVbCAnC9yANhBs92WHvqYUqm6CTsj/j4e9ydJMKysviGSAdRwYiBX7oV4ZiFI8RzYccT7XPCBjKN1CgiBFdHlEej57K3xgtyJrZ/eT2mCQdIlRVCNjUAKioqV6WRti2zhZ2NOv9LDLiOC0BBVGZrvYNEQDAsqiACcPlyYQ5hbH0ws73gH8fOfgLffPAl0aw9w/R/5bJtf1xOGUsbN59eG8/NI45BZG9+ic3+rlF5Qi5T21d6IT4CbWtK8hwDrg</vt:lpwstr>
  </property>
  <property fmtid="{D5CDD505-2E9C-101B-9397-08002B2CF9AE}" pid="37" name="x1ye=4">
    <vt:lpwstr>qKK53D9BLaGCxeqLbZVh4FITmwV+9Q+iS301DJCQvNvOPspWNaEOGBHIuM0VaIu5WlUoyEZi97EyWWM/e26EaZBXme1mrFo0sKD3PbZEdPE3EOoo7YnKtTOSRRcO5ynRr2z/WYibX2z38CfzJx5+nzEsqMrZb7+1dXi3D2aMmSU/6WOH54AtaajzFKpc4jsC/GeS8EkBwrH2RUz5a/C0fdLh+G98rbtBB6ZfrbkCPR1X6V6loBjRg46ebK8YxFJ</vt:lpwstr>
  </property>
  <property fmtid="{D5CDD505-2E9C-101B-9397-08002B2CF9AE}" pid="38" name="x1ye=40">
    <vt:lpwstr>8s6H6o+0G7p1OoLQzSCNU3CgQycjSCA1bVvyQarvUBfBn4SAl7+ENU9/x0v+yMis805lU1DfRMGjZU2A9qFRVzRoolsQxKnE3AclBa4r8qqsSOZuOGpWdlzxmZS/2v43r1YItCOS1ZyhIAvWA6uMw+8enrKSJPaF7lNeH8GBpX6RbYPZLVTLAH8kkUqD2ySPqc3Hobv2yzUkXNLbvuMq+CfWMFg3sgthNXCPMJ4Zw+vAC3MQ3qvjbAfIQcC9BoR</vt:lpwstr>
  </property>
  <property fmtid="{D5CDD505-2E9C-101B-9397-08002B2CF9AE}" pid="39" name="x1ye=41">
    <vt:lpwstr>icJ4qRKmSEreFs1yDbcJkHeIvKIqKqNbzXwuhyfsKR9CCWXX2CpYwb9m+9GMAMieESGl/Mbp2fI9q8gz3vS35hThhDCEdW3rEh/pmDlc+D9bI7WDHii7LWBxsXFBpOraFFWx7K/oZqxSliu20Rwl9XHp/RTWXoP/55zRcCRkxwEFJ+O/S4KCVUY/Uf/3+48TelX4V+oc/jTlbyT0P0wjKCiNKaJJs1l9N4uax+QlV36I7cPLeEYTAm/pMAS5wbd</vt:lpwstr>
  </property>
  <property fmtid="{D5CDD505-2E9C-101B-9397-08002B2CF9AE}" pid="40" name="x1ye=42">
    <vt:lpwstr>ZihJN5iOGf4c8Q1DcVOwAK/wNSGQbd9fCfH0rwcl5DZxTVWxuLM2rJRbzSvyj/obwNTXeO9jU7MFVhm1WS96TvBTO6fZiPrloMimN6e+BTMjpCgNZ+B/rXRWSThJ7/AiLWdXm5ylAtkRblOaNsODnatbaggJRA3m3mguQMT8Gezpk3BWH1EUgPRhFk7im75CoxxwIXZinxYXM7W+H4Gp4lNEeuHL1CDIHMRpVWsXrDbphGzwcKKHFUqvWRvbUqC</vt:lpwstr>
  </property>
  <property fmtid="{D5CDD505-2E9C-101B-9397-08002B2CF9AE}" pid="41" name="x1ye=43">
    <vt:lpwstr>V4YbUHO59nERoDUEE59Ou5SaaKg6WbSgWjI8aYHmKbpIaj1vSR+GNJU5std5SWQz4MCVEwwwgPen6MCxfyMc8h3kMUJ/qVM1V6myb8yLt/z3u+07f86Rm+dKolg7oWazhKZMwK5zzHdwy0/WA08tZDKdoBD4GTEvfssFrTaSl8Fxc6MOYfcVCfMQzmGKbkfuD4vC64l+XRtu1HT6uCw64/YF1Z8XAfA9WYhnfR4k9rSJFZ1+MAtreK7iecvsOof</vt:lpwstr>
  </property>
  <property fmtid="{D5CDD505-2E9C-101B-9397-08002B2CF9AE}" pid="42" name="x1ye=44">
    <vt:lpwstr>+v5JzB67P2TDrODLejd3dLuXo4B/aQ6n6yyrEGz4+Xnj/IXbTY5jdNNdn9v3599yv1S54KgjohDyV+sL4kBy6L8rNb3EQZ24sa8lLtNbj24dQQHrEyJEDmUzAfWj6be3CQdjgh9/x/0qHYFcfSXpf3RuHkhcXS7zyE9+yDeAYrv5FXyPLTJ9zHzHHO1wc3k44CpyNHITCxt6felfdC9TBrPld7NRWnKdcpDAGT1FvJdkP0hePOZjDydVBWKZ8/X</vt:lpwstr>
  </property>
  <property fmtid="{D5CDD505-2E9C-101B-9397-08002B2CF9AE}" pid="43" name="x1ye=45">
    <vt:lpwstr>WiEv3HbJZtUsCNkXtU/OTE/DUQmJpwY0PLN/OC9QLdtXVhlBteeLzYE+kSDR5eJTKjR/ZXrhjJNtadNhLyb1LtqUbw+DfRP6VjwcYQKr6VQHOzAX5Dps8HYqjMLAVNHyqZ6zrzGDJ6jkC6gC7vtsnYJP/hatbhDwVS8QaZj5H92vvNy+Xkbxsi/H1fgFouD65nD/6+buEDPkC6kuJ0GIvKbIWPsJLF6dTrh/rK1UZbm/LNiAl0C8SsG34qlq+S5</vt:lpwstr>
  </property>
  <property fmtid="{D5CDD505-2E9C-101B-9397-08002B2CF9AE}" pid="44" name="x1ye=46">
    <vt:lpwstr>Bd442JyiWdC5AgOpPePpT36/uUpJa86q9YJyKPLWYH3ufPuITMrbpcaHQPYVqqLr8B+bpko0R0Rj7Ftytk5YMBq/QmTZySomrAUcjnFvvYKt3aA64/vWkp4Xgj5e0Jp9JTWORHPuacmEtA9T1IMK4yVE//vpryq4YyeK43WgDtF4yU1i9uFUHKjGDT71pL05o2U778rU1Hl/4KRCZWdvQd4JAFtppjTXREJcalk99V9ELw+oB1sNENZHMa9VuQB</vt:lpwstr>
  </property>
  <property fmtid="{D5CDD505-2E9C-101B-9397-08002B2CF9AE}" pid="45" name="x1ye=47">
    <vt:lpwstr>mDvMrxkk8BGSFLxdrWhDY6oPrORuriqWYdcG71pr4tq9WMGQ+ccSi/bniQTAODzuuxgLp8Lg0aA8TzTmFN0NSA34P29mJh0VjkcFHPzkTzkiw7sRrCF9yKeoSu9ttUfE98nMyBwCRPJlBP6oPsDIt7VfkASh3+N/weqs8FkmPIbMR0fRGTYSHgCwKuDd3lYXWwiqdeqZPWmdyKfKcuibtLIN/IXUhJs/YGnNhgbEpwR1l2nj9S/dsJyuupVCpVp</vt:lpwstr>
  </property>
  <property fmtid="{D5CDD505-2E9C-101B-9397-08002B2CF9AE}" pid="46" name="x1ye=48">
    <vt:lpwstr>PqutfgqKEjlYPsOcMvUMejMqGMa8Q0T+bE0UgLA2LFn2RYBVxUg1JKebZPSHd5SDgFZSjo3Xa7s4Br6VXEodTNDS6htAz9KpxUiGFdYlhsUfSDhV71lxVqjodJrC7Z8WucfYeP7ATLFreuaxmVjspMDI2lnV1M0eE69gHDsaDWftqBkj99Rbjpqafe4puadQ6m/znnWv6kOrr5Davu+YHqa2xWmdzvmm2Iuru3C2bpUVfXnspRXmQ9gG7fowbX7</vt:lpwstr>
  </property>
  <property fmtid="{D5CDD505-2E9C-101B-9397-08002B2CF9AE}" pid="47" name="x1ye=49">
    <vt:lpwstr>hvGpFcVhfcYi1ElS03QrIpWF0BtfNQVJopH511Jk/1ns1r5O+mH8rqgHzw0PcQ4GO6a/RK5QtDq5mHQvh370dH/MUb4WJrdedCkTxeuDRpLfmcqyHAD824SO08Dc8C7sqNxaCrPhUa5Yfw4BXDbwu8CcU+zseAapvabGz6eVWZ62peqo4o+t1ovoyo+BjNHu6Lo+5cuudCLfnDvTVaB0rQ0vQTPWgYe8FxsLgUDsRSoobwBeZgqkBeLC2czeVIM</vt:lpwstr>
  </property>
  <property fmtid="{D5CDD505-2E9C-101B-9397-08002B2CF9AE}" pid="48" name="x1ye=5">
    <vt:lpwstr>2/rIc4cEblq5CxN2gyy6hnkkXdPa3bzKEilbx44v4qYnRhgjsNJ1ZSzhVTBFjmRf/Oq68/VFz9VmlGbq7t/qKFCN7eb3dd6v8QPdWlo5ETffILV6LIywBpyPHNJXSQAjlmZrsojtXS2TxmLwC8YiqwDyudBD9DPCs16Z0RBBYdcPlkZoRpztraNSr9QTKTdKzCdN59z7B+lirKeinYliqrrwVd4PAWF72lSjnUIfseWrMz7Ub8rfd42eoRHfCZG</vt:lpwstr>
  </property>
  <property fmtid="{D5CDD505-2E9C-101B-9397-08002B2CF9AE}" pid="49" name="x1ye=50">
    <vt:lpwstr>x6yBD17S26/trib+QKgoiXi4bcVuY/ecpKGBP8rv+DBITGApDWtnyqGY5k2r+Ky7vUE3rhPq9pOUuOE3JYQnZiC5jmPQRHU7YNnP0+82IVcLAywV1JJkn2MdSMUehlDn6/Le0iU6EBdmRMtqTQ1vuhz4rFGBfS5z7GcUZB5UC5b5lvHT7ytvBAyzddW+Ps2Ht22G05eTSnWR4CQwZJRAUzOuvZsB3/HTaVy0D+lHYKmcbqyGYlLFRpCXsFQ0diC</vt:lpwstr>
  </property>
  <property fmtid="{D5CDD505-2E9C-101B-9397-08002B2CF9AE}" pid="50" name="x1ye=51">
    <vt:lpwstr>1V23KqTacKW8SaX/jEUwCtcJkYVS7epfEki+TfpJRoNpEmyVi6XDhE7lM0YWdksGrSJDFBiz0kjDVsbfyZjrHBTLjlgXOeRqjo60UaJXW9D7mw/k+62Whm0YABodqflusj4rcSoZYgifCP3M4TwCoLsDwJgyjmKPJASrofx8caXtljOcY3qm2aQrp6Kc3T4ub5uWfVMCd+a4h6qBNx4nFbgdtJjE6kGb3vZTa/Dv+Z7Jenv3t22edUwDDHUja9h</vt:lpwstr>
  </property>
  <property fmtid="{D5CDD505-2E9C-101B-9397-08002B2CF9AE}" pid="51" name="x1ye=52">
    <vt:lpwstr>FMWZaRmDL9IJ5gnn1Oi7HkL/Tk/PwSlxdvphMgvjoPXN099f4ZOCe4L8qc1jDHF1GRdYH4PvoBYtaaR/QDNwojHhtPxJusmUh9OaZAMupZLDfGoxcNKh7lBb5IFBrcPBIpVanm21W/iRZ1ECVA7NDawbyh83iRi0eLhdYt6t3Gb3xD6Idtuj0J6uKNivwZB3UcxWeqFV5OrpXrMYpfrkN0dFVP5W7gqI49b8iiARBmfUwOK6RaUk2dJGiXSJMh8</vt:lpwstr>
  </property>
  <property fmtid="{D5CDD505-2E9C-101B-9397-08002B2CF9AE}" pid="52" name="x1ye=53">
    <vt:lpwstr>Wkgb1qGus5R5tBinUfOCTQmfZKxH8U58gVC0yJjOa83Cu3VolXV5FLGxM3lKqelztsMStzuR7jh74oQ8OWaEG7bIbau3iOECgs+9WdX9i6hPA4+L/qMGKIjNipfJM27X50V0p2ywKCkuZDYS2pe5cVj8q82fenv5/nmtIs++LXrTM/rxRWjpajCY4+8NevTrdiqmfhzWu9JgJxB9IXLO+z1b4vh0yb3Fusoh5Fc8THf1x7+o9NmxVsxcIzjlfhF</vt:lpwstr>
  </property>
  <property fmtid="{D5CDD505-2E9C-101B-9397-08002B2CF9AE}" pid="53" name="x1ye=54">
    <vt:lpwstr>S0OyG7ltRUTpYKMU2BLOQHP0iPxiPcXNR3l/qJAni2czNvZiaLkkyKvdbCPz10A1eLDPKPPCtCmND8xJ56BLVGW7Rg3O6fm3ZluCiINnpK6dxiK8n9lRjWM/+pN01/PcXHEckIukrQRvD8rtfqMOAw16895I40pvYIeNl3/rwBdVOLCyLzxwAP9FDxDbibYOzBAGFqUTOMpMYJKFTqZtmcBZNHBUlJ+zno79Tt5L6wKeVVNzWF4/DK3ue1M9B23</vt:lpwstr>
  </property>
  <property fmtid="{D5CDD505-2E9C-101B-9397-08002B2CF9AE}" pid="54" name="x1ye=55">
    <vt:lpwstr>/iMM/msP5kb2ihBKpF8Wic/F3XPHFVRwCbqI93923+kyQCz2/v9VUTslCfUs1fc2//ZLvJwCF0HnamjBdMzmYP29J/t0Oy61aXbjGXnDhFJmX+nAwA/dtikMuC59/M008ay6rPbCYrsX0KgTHaY8tBKGEI4/LQ38TZZ2cOC05VcNuu7hbO0Kg+46EHeF4U2IfFEyyDpLohbSm2yIx+cN9Arkl06HiiEL+XQS6dB1TfGuy78jV5d0wCisOx3j90s</vt:lpwstr>
  </property>
  <property fmtid="{D5CDD505-2E9C-101B-9397-08002B2CF9AE}" pid="55" name="x1ye=56">
    <vt:lpwstr>+12LxmWb5hHELJ2RUOLkVnOIpE1WHBFaqF/0C0Lr9ctt7MQifTZqF7Lq2TdJg8nb93Et6LhOB7DPmrCRrBYZTlVOjv4Yp3ItjX09V25f+VM58s8ZhIswxSMId7Xns7RUAXJsqeEnQaLRA4KzmFZ6Zf73uUDW6MMATPP8xTH7B7EfXn4TcTEcwjODoyYBlLx+05xiCTBPa7MWY1N2Mdq7HLh+070JSiHTSRb4rmf0SXuNK4uEh7XGQERmObuGWv3</vt:lpwstr>
  </property>
  <property fmtid="{D5CDD505-2E9C-101B-9397-08002B2CF9AE}" pid="56" name="x1ye=57">
    <vt:lpwstr>9DsxyhkR74KpsaoBSochx9CGbUnLq6KVKtivxZ4pJ8rrf7Rsj4VoWOHcuLteKqPrEZNOPD3aPv34uvMXvpK5hDHBUZ+diikufCU++qPBPyjQDPtAKIOfGIPsF+xPkS1Rn2uDZlPX6scTcDCSdoLO2q+r3EZk7V7AdQrroGo7LiCo6/fURvp+ds4YXiRsGj4MME9yaL1Ya62eV4c/d/O8n1fdSIvfm03Ix0WocLtKGx8fA3Zv9BCtT3wmdzVy+Hq</vt:lpwstr>
  </property>
  <property fmtid="{D5CDD505-2E9C-101B-9397-08002B2CF9AE}" pid="57" name="x1ye=58">
    <vt:lpwstr>F5eUZN4JszAqDNLn9g3DwgI4RVRGDZe4p7jxl4taUm7JiRMxWch8DegNzjUPEpWKsiQLNoWXymWytHLWtYf6SgeNr+EIZ1/HzeI/0KxiLZeaWRpa3ycHHJexvKxbvEFpykL5CBG6IiJHh5ZO2ued5K0JwwPQLlx5y1GI4X3jcwKzWs7RQHMF5UTT5/DAmYTY5bucmmpdnjTxdy4N1fNJlTyuZzySb7Poq6CF4ZHyJEiZV2zmAQ+DN1rYYvgI3nB</vt:lpwstr>
  </property>
  <property fmtid="{D5CDD505-2E9C-101B-9397-08002B2CF9AE}" pid="58" name="x1ye=59">
    <vt:lpwstr>EJZEfcXS4wbp7LFEr0wD2141dQfsDa6YX/HuIo5nKDZ/n/WIyUf+tXOj9UYjINa6lw4j7+vyPSt+DdKv6YQbkGVwb/QcdmBXn/xU5r9r/l4YgTEnyo+CXbmtqWIUTwXUhq5prYqjL59FI0IlpzZlyLUBYBDUM5jDlvvw4ZpUOofn+PioPxDKEi+Z/LKkf7+9YzwV9by440w2k78d1YhWoS86L/ZoddVR9H4GRG9qiDcox6lippAnfDaclkUtOOX</vt:lpwstr>
  </property>
  <property fmtid="{D5CDD505-2E9C-101B-9397-08002B2CF9AE}" pid="59" name="x1ye=6">
    <vt:lpwstr>6cVHycMISoUqmZOUIkUdI13T1FmAsDcAS03s1lc8F4X0dm7MSfNVE7xxbBp+fiHUFnkt0R0IewpC2JoN4kBd/+ZWUAUQd0A4P62uCh3hA8PovY3IQ4LQpKj3jdc7nr5pvK8yTKmlN2JpVLGutTAHtaM+TsINQTuKIESEn8yM2UsBgD9htPLxAuANPUFqIDQxd319+aL6Dv7n6/Hp0xcfHmwZKCfq/y4AuSZrFcuL92Q3t3Ph7vzBQ1ZupEaBWYe</vt:lpwstr>
  </property>
  <property fmtid="{D5CDD505-2E9C-101B-9397-08002B2CF9AE}" pid="60" name="x1ye=60">
    <vt:lpwstr>rk/eAHpTRNMsyGTW2SJBZnR/zQeFAbVuT6RjQ4ji9IlOJIPflw2ZP3YicMRwyUL7XOpHm4I3qRCOab+WASDSMCbkKzUMTE3zhcaC5Obqba3+rbZobxs8y4rkMcddFgyhrHe29LP//0flzjtPDJM4ZDXz9UQ6oUz6zZAm/XIJ7o4H4MXnl4k7g8BzyLCpw9C7ltcQaGHwGDMk4Xt5ql5rAFqdUZXTs5TuWYp/quW1BoYWf/0a1uDrYywbygAg1Hq</vt:lpwstr>
  </property>
  <property fmtid="{D5CDD505-2E9C-101B-9397-08002B2CF9AE}" pid="61" name="x1ye=61">
    <vt:lpwstr>FuvdRU7GzBNo63G989YYtN8StEibLOfitdUHjhzxb4j+tPw7qcqnpjWVO5nOtCX7oLwbdJjqET03hbHqv9nfp0NwyYc2Cfwvv+RtAWLD/VvN0UtEYaz7jTUSUUHV3GUoHt7YHq4dIeVlaRGZNEZp2v7WDadZTRBuEcpClIEPj3+XUWDt3uw+HmpXtxbH8QoIMRQUH2DEzE2LpJbtm3HiNZltJo3Q8SyCBiEurod6O//0JTZKAl0arNk4jipXXv1</vt:lpwstr>
  </property>
  <property fmtid="{D5CDD505-2E9C-101B-9397-08002B2CF9AE}" pid="62" name="x1ye=62">
    <vt:lpwstr>UNjECgSf1sirjyKw0JzH/L8/eM40hJcUdlbkgDhyULyZbMfPHM1rUu2hsFs0T8GJqYYo8MoOx7B2W8utAZYq3FFzTqE7xcRh4GpHrTr4cNMh0cOz4ThL9LOIcx2H/zP/8RvQT9RflHxVCKqgJa03+gczVkvP5iaqaYgKgSCFMGYjJ3OGgHmPN71KfMan4k7A/vZI2miYXWH7IPHvOR7ptXhgGPvx/ucNgtx4T3Opzl7R6tmmVVtpyRDvxTfj+I7</vt:lpwstr>
  </property>
  <property fmtid="{D5CDD505-2E9C-101B-9397-08002B2CF9AE}" pid="63" name="x1ye=63">
    <vt:lpwstr>Ob0/Ik+C+FJWEtpCEC4usB9gLvKmg9eTEbtFXh+8RvDqhb9jCG972nw1+n45b1ysLTySridyazI7Goy3ib+vvmbLzbATJ4/TVVymaUa79/VTJjM60fXBZFvVWtctAFjP3i8Nc3vGtYySco2qnCi3GlqlYft7xLW9c2Vtcds4oCy1sIj8umPdcSX20ke5qKEXPAkqMc/PRvhufJfy0jFb/qJzfk+ykbJ2KVH+rQPP1C181Q7mH7AaJLvEqEamWy8</vt:lpwstr>
  </property>
  <property fmtid="{D5CDD505-2E9C-101B-9397-08002B2CF9AE}" pid="64" name="x1ye=64">
    <vt:lpwstr>ymPgERSR5y40iR9/xtnlQnLO99BC8RbY+bVf/TyhRWG1uH4ZSihjn+aHwH1aBpOiAd/PdDfp3/l2/B8Q0h06E39EBL+YCEIavRY9ngtmCTNswbPdbKhYR+B4f+qn0/Qn8vSFXpugb33Pp4yVuhvJ0loPVsZG/MjjIg2M4BkzU9QhQ1DfSPhrACuzoGMXMppIMFfzlBB71LKaN47YwOXLxQ1QLSst62E4LISCkv2K42eOrROI5nPKw66vc6NEenR</vt:lpwstr>
  </property>
  <property fmtid="{D5CDD505-2E9C-101B-9397-08002B2CF9AE}" pid="65" name="x1ye=65">
    <vt:lpwstr>LcMXtt38TiWB8j/gcMDv1gjVxACNPnBB+NW6scuqIOGZdyJb5ypZgwcCq85Ki77Y4zdZqsC7ND0jXtfp1YOj4fw8AIrX+RbSSHeko3wy42mNxLVWlq/YaoMH49ZlpgxG6fDNCDQmiQWsQWhmlvVfKJTRJiDnwz80IjfMXBzNd37FGXVJnXiZO8MJ81u4k299eAsrph84Hiz9szhWnfK+GIuDC6QLlldmmnK+cGHG7V8ar0DOOq5TfLzR/EtsFzs</vt:lpwstr>
  </property>
  <property fmtid="{D5CDD505-2E9C-101B-9397-08002B2CF9AE}" pid="66" name="x1ye=66">
    <vt:lpwstr>ciRJOVM5OHx5z9plLMPKIodAa0JTZn2ub3pToqTpve2TkXW7lbUZB00Gt4+zZZrypQziff946PTOkHzmKqXxZWNypcnoMQJogjaDuNTeeWc8fNWxotUOz7r2KzxpYcBqLoghyYKZjAjG3mrE1tZl79+G+hpKp3bx1JPnqwaswU3bNv9uSceQYFL+b9KOrL2n46lz3SXK/vVDWP9oLGCg1r79v8RqP9JOnzQwHTSJ164oqU+iktbbkFsESc0pd1T</vt:lpwstr>
  </property>
  <property fmtid="{D5CDD505-2E9C-101B-9397-08002B2CF9AE}" pid="67" name="x1ye=67">
    <vt:lpwstr>12yv45Pz9mdYBboxzKvCD/TwYx3WNp/Ggq6sz/cPEe50TO3uLkmScx1BgP2VIFinqAOWvC0WGgPFZm6lxZDqVGn2z7VnJJ7JeMNz84XnF9/eMypA9vbvoX9Y9DCBhqjYV2SC/cSZ6IwPDNdlXY12yPHXIlAS4s8k6JHKAjbHCB4f1Ve9RAamB4jDLUqE1mn3PMrcwf90r5KvAGRZ3PoqhaZTtZhrX5Tddb2wWKHj/XJn0M5ysfHaZssyOrznNBG</vt:lpwstr>
  </property>
  <property fmtid="{D5CDD505-2E9C-101B-9397-08002B2CF9AE}" pid="68" name="x1ye=68">
    <vt:lpwstr>Uzi4zxtPxRil7tvDKEOMju6TZRObgnbk/XL3l5G8z0CWYggjKAiILmc6XIWedVQEb5eytKCvOzPKr4pzstel71sbOKkjZMLmmB/Ih6h6uEgPbUwWquRuLT8vjd5aMskdW7i/QBvYC7XpwkUI7OQjBHqpEIiNMdwqdHaKtQU75ncD6JAKr0+lUsVnmIB9SzqIM0u3dA5zKPT4xzjXKHRfInwiuTwxzT0EbHr2c09KdT5Epq94TlQlMbUrxNQd+TN</vt:lpwstr>
  </property>
  <property fmtid="{D5CDD505-2E9C-101B-9397-08002B2CF9AE}" pid="69" name="x1ye=69">
    <vt:lpwstr>tYhgXOaLDilSc5rd8VjmYy/tTcgSTuZkb0ua2oq/AKguGQLrvp+1rM8acCdz+7MyK2lDtV4DZs2x2EIwq3wvZ9Dov56x8nNzemFAwfBW9RVVAaJuXAu+6e7oYJEQ2cCArG7NgYKBV1+9xNp8VnmmEQyQNGeew79b8oefNH+S6lu3+WEZUEPckuV4Aze8F4r42clGbESOmhtZZ4xJ+RM2U0zkkKEmG/KXoAOlCREj3Meo1H4/nn5Gp35+h4qkCCL</vt:lpwstr>
  </property>
  <property fmtid="{D5CDD505-2E9C-101B-9397-08002B2CF9AE}" pid="70" name="x1ye=7">
    <vt:lpwstr>8GScM2/KrFKbFfkwF9eUn+ieDuQFbwFBrXe1wdWsJrotsB0/gOGXsuvqd7RoB2Um5f2oIMtWRf8BbveixutT1cVfjqgNakrwT1+ZWa1hJD4iYqdW+qYyINmsIrvybu3cu31nVZuI2F5YLoK7LyB5Ipoqh7bUWDtzQ0V9G7Bz8fIW3hS0kXbckotxwWPxyZYxWffrqHzMOk1t8eeK1vh526bfD3CWO+0+hKztGbNe3hLq64MN9RB5++yb9lxGTAh</vt:lpwstr>
  </property>
  <property fmtid="{D5CDD505-2E9C-101B-9397-08002B2CF9AE}" pid="71" name="x1ye=70">
    <vt:lpwstr>nI4GVZZ24F2/ZYgyfegJ3Vp4plejmhLlYx8Dr3k4DgC57PewDOib49pNApkR9WG+9+PxsB05cz9atXvmaydd1rfcD9Ev18fbXKN7Tbwq6LbH75Ib0Bn0a32e+oZYGZsn6IW67SAYasN1rE33eGeXKv5meFbu2jmmRiobHNgH+rZ72AzvdbHc5F1VjR4xfFh1LF45/HNnT8Tpn5hedxz1uMY1ITtt0PKaTy0OMx1MHX+TLPA5FPgMckb0jeq6wlP</vt:lpwstr>
  </property>
  <property fmtid="{D5CDD505-2E9C-101B-9397-08002B2CF9AE}" pid="72" name="x1ye=71">
    <vt:lpwstr>gkWXMC6OIIoZYHFYHLX5W+VJapYLE8pNgUebcCWP9vBk4dKTAvBGg14MmfZSg0kEiW42Ve6xwLAwsHxabR4LWoh6GgeTQ6HIodGjrshAZjdx0p6ZmAWiwt/+wrXPN00fpJL1+ErYO4d4jCU3x44NdWi8O8VaxpVvQoUfa7rnmaohCH8l5RnnqeDYlPfGQ43+l5YtswugHFulaBETJ1WU+Yob5BOZe0EJoeJbS01c8yXVHVz9TnYZwspFCccBPW3</vt:lpwstr>
  </property>
  <property fmtid="{D5CDD505-2E9C-101B-9397-08002B2CF9AE}" pid="73" name="x1ye=72">
    <vt:lpwstr>9FkXMhoOX/NrkSm6h8VLzNf0zY9uME0o9sHknCHciFWlH+xXnUHVl2Xd772QxJUu266NPIRr0WLlUkIQn0tLM/+Mfqj8VNXJnPKV8Sevfp7nIYRqqhBQNhWQppgiw62gA0vKbJT6x8+jGqC6hwqcJ/WTDYDHNztwR0lbp2ilTpNjCO7Rorj4ypS/sZp1R4rgvavdiyobnyZAFQ0BDlNbgRRvKkfwHHTh29OiRNYS4Ekk26cDHpVaH4OYWmWe/cs</vt:lpwstr>
  </property>
  <property fmtid="{D5CDD505-2E9C-101B-9397-08002B2CF9AE}" pid="74" name="x1ye=73">
    <vt:lpwstr>wsLC5WoMEjMP2owRO7djbpOeaQS6WfKhBKkwzcpAUBB3L2EQC82cLFLvDIyCwAy7KfUG6eyLa1RyqsLXAX0mjgNeKWDMnqcMk1GgZ/P0KVEeWyZ2wCxY8+1J5NdjDC/L5lVMOwDgEVnYFR+KW7xdchnn8TsCTw8NcG1HYTJQKdCzkFGrGPDL+AxSXOFA89YYpvtUx76V2WR6/I0TIYKagJna2pQDQn2tYEvnsssDBi74tY9oQT+aD9yw61uN8xD</vt:lpwstr>
  </property>
  <property fmtid="{D5CDD505-2E9C-101B-9397-08002B2CF9AE}" pid="75" name="x1ye=74">
    <vt:lpwstr>Oj0PPXGslvGWi5L0kORmgHPT54eOKfyX9zy44sHhwMV1kG4g1kKi+MTnct4Nk+zcGTUnz8yvGFAf08IOFuoZUZC1drb3xqDkRBdJ/sKgmxyAZyL5SE64qWlcm832ZwsPNgwRhXbCYsovVWZR6Kfo+0Q9Bh5uIG+irV574MGF921ewfujGGj9/2XY1ZUhpp3KZ//0K7HXAWK5MJ9EzIJQhevKgvjF10pcnUtGOgPda6ii496u2EJvHMY/vUenlMl</vt:lpwstr>
  </property>
  <property fmtid="{D5CDD505-2E9C-101B-9397-08002B2CF9AE}" pid="76" name="x1ye=75">
    <vt:lpwstr>Ka3j3Jl86w8S6Zd+1Kd+QfjHmgF1lB+NOisPtNv2F8yNNO3jYe/5cQM4luTUr5BeCUE8Ux6HN0HsNHLNsIC8HTvwWWYqF3TkPoyUSy2BCF4+vxoVXB5P1uUA82l1Lr87DKKuHU/o22xa/lF1KpYIagy2aIH7Gp7Em1y8ZPPIcv1urDU2HZvLppnkclQX0Fj7jia02XoUPkH27oxFRGLA7/18L+FDJNN50ZCd9mjY5dbkdO/nkYQyd+77kNBacES</vt:lpwstr>
  </property>
  <property fmtid="{D5CDD505-2E9C-101B-9397-08002B2CF9AE}" pid="77" name="x1ye=76">
    <vt:lpwstr>VLEcpg2IryXPWzjZp221tfhOCOGNsJChCxYHy7TWo25T6lG264VZTCrEkdJ5zdRlQ5yyHEVR/fv7C5ZQvx5hAYownQTPEBFfMxPGGb/BEJ9z4iCcR7c3VZRTBcmH7dLf8Qys59ELHYsjhyoQQ2/tp3jTwnJejqGJCL0k9SaMaTF+XISeSyoHqigtEFFRWJfhqpQ4LpEVvWsOI8Jbhg1MeOROy/rJxAS6nzIOMi3b6dUHVUUHG1eftKvLkmRq+fG</vt:lpwstr>
  </property>
  <property fmtid="{D5CDD505-2E9C-101B-9397-08002B2CF9AE}" pid="78" name="x1ye=77">
    <vt:lpwstr>bA9YDxY7/U1B+KLjTwYFgL0TPloGPfPj7kx8oSpM2fch/C+b10WwSb6bvjCb4yD+yeVuSXabtyOwRNhSUr1yPGB5o87wACu4juXobFnSl7w4Yi8W4yfck+pEDbaewOawFgDV5yotJruL6F27zk2mkD8zEsu4f8KrGxRO1BlSEBCGRTPo4XKvTrNqdgbh2lkWdY41Ec219FVY6CH1qBLb9TliDUxz/fOtF24Me7f1X4BmCpL61NOWZFefYTzbRov</vt:lpwstr>
  </property>
  <property fmtid="{D5CDD505-2E9C-101B-9397-08002B2CF9AE}" pid="79" name="x1ye=78">
    <vt:lpwstr>8ksc02looz2Sl4jTR+jZjWtRgk8WyIfyl3+U4zNGVcJNYHamlA7H88ZaUAME3RQQLzSL+QOcoe60nF4vrfeAypJShozUEDkaZAjGqkAntY36EH9J4sx29sXh3TyjSB8N5B8hPnrbIJ4EdhIUL4lmCgrp6ho2e78nuM7AAU0uNnl6J+ie3rmU33a8mFUUFld/GnOV59eSct5MA4Fw81DYlgYceG3SdpbMuVucT8s6tuadOa5OH5gPQQy38tiIU9a</vt:lpwstr>
  </property>
  <property fmtid="{D5CDD505-2E9C-101B-9397-08002B2CF9AE}" pid="80" name="x1ye=79">
    <vt:lpwstr>u30qTUxzcvZmXXvU1F0kb4cIwH0VEvmdp+9oyAvXq3HpN7efKtsoQtbYYaW8SJITcsZ5W72+NAR6ZwcQnFt4HVHKUCpvtGet5biHe3nS1aQX4jjrDDXMSE2o+yFAwRZtK0TSe5jvSEfe+UUWxWCSy7QLu2+l5wklOeqAFNY+iBAp66xY7gdH+IV3E2Eeo0BidxUq4y4AVdSP1OBnRrrMOX0q7OLqtCNsjTpEGncpOawuJUWsC0vI1s+0RY4xWvG</vt:lpwstr>
  </property>
  <property fmtid="{D5CDD505-2E9C-101B-9397-08002B2CF9AE}" pid="81" name="x1ye=8">
    <vt:lpwstr>5B+B4HbihYtoHQBxsznRI6j0dvsXieTb9hQApP6Ypusvg8GxNr2U59RY9AnwckI9pNgfA+8qrdXmljAwXfJzVzlGcCM0favilafC0e9lJUxAZyhQYH6/m/VbLpLSHMya+uO1AiLtJZ6c3bWdXmhfccKRdWq9nHAI5isGarcGlkv/MolcZ+anDvELHHVTNry99WPJ6hXJGQjEN0ErSGsdGlk1ztTlk0wMnfyoR9ks8enFJ3/LTbgtECPEAa9WMBt</vt:lpwstr>
  </property>
  <property fmtid="{D5CDD505-2E9C-101B-9397-08002B2CF9AE}" pid="82" name="x1ye=80">
    <vt:lpwstr>0yXdv/hlWonI4hLlIB7CVY0d+3nTok3pjwxaKdWG5qW/0SUh7oEBKP5y8z4gHSOu1X3aU9P2oO2jS1uv8zq1i5EQDf7Nr8PZ0DRIVwJpqZaXICCTWHEntG5zrk2hgGYUtlzJMzSQy+boZ1DUBcOrRw0DGr6bK0SqwLPqfdgo5pgZhTlM47WvY6P68MD2w6yM/CpWZQAg7dgQyc5ezoCYtLS0QHAfOy9kR0N/RCCm01tVby1/XudtpS+uhIElDtQ</vt:lpwstr>
  </property>
  <property fmtid="{D5CDD505-2E9C-101B-9397-08002B2CF9AE}" pid="83" name="x1ye=81">
    <vt:lpwstr>fK3QUx65b97btOL1HgIVvOwPkBT74XsETZMwwlCQRxfAlISEZe9+48Jlxm3UA5n0DVDd9elF8jRirq5Rh4qZ3dBrSFdqVKCzw2pdMVZkIpzwJbxiBkV0cYBAe+sDwbMJlTwo6tsGGGH3EJl0r9Pe840cE/P1m5m2UwvX1XoiwmquefhKLSgSQ06wIOUxcP6svftbCZ7/LU1auz1rWQpN+ZUglmKu7FRJssjAYOasEkLBeMetDDVq63fhnG5tZ8E</vt:lpwstr>
  </property>
  <property fmtid="{D5CDD505-2E9C-101B-9397-08002B2CF9AE}" pid="84" name="x1ye=82">
    <vt:lpwstr>tdtvELTaLXhu435wWyK2ex5uY3DMdJVwWPufx+qDgE7504VIgfb3c8Vh/ui25w+kq+1VE43XaqqL6FGdzACJrl7h7glwIDiMhTFLu4/557fdYjWj7S+e/ff1MYfqc4UQAA</vt:lpwstr>
  </property>
  <property fmtid="{D5CDD505-2E9C-101B-9397-08002B2CF9AE}" pid="85" name="x1ye=9">
    <vt:lpwstr>zZf8GMIrzKthT4aBHsmHGHUcHyLFmmjc7mQMORJxWvOmFz3a1TXE7dh75DTFK73CQOy1QRQIjttSv1SKt577uF0C2+O3xt20GGKayoiTBlPsJ8daNgkqP1/QSOZ7RJaudj3/ey4XcvAGbfCUwvF7u7cBAtMJXZ4gl0p8o/RcOaVkygJ3vvWIWSYputBqNzICVnu3fOAHcqJoKdlYmJJYcVn2eiUPgAyFH+KD1dfwd9WfxV0irtbGkSVE1IfRtpS</vt:lpwstr>
  </property>
</Properties>
</file>