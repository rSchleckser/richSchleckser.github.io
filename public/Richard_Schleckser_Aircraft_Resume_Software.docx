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A7E8B" w14:textId="77777777" w:rsidR="003259BD" w:rsidRDefault="00000000">
      <w:pPr>
        <w:pStyle w:val="divname"/>
        <w:spacing w:before="120"/>
      </w:pPr>
      <w:r>
        <w:rPr>
          <w:rStyle w:val="span"/>
          <w:sz w:val="48"/>
          <w:szCs w:val="48"/>
        </w:rPr>
        <w:t>Richard</w:t>
      </w:r>
      <w:r>
        <w:t xml:space="preserve"> </w:t>
      </w:r>
      <w:r>
        <w:rPr>
          <w:rStyle w:val="span"/>
          <w:sz w:val="48"/>
          <w:szCs w:val="48"/>
        </w:rPr>
        <w:t>Schleckser</w:t>
      </w:r>
    </w:p>
    <w:p w14:paraId="32159528" w14:textId="77777777" w:rsidR="003259BD" w:rsidRDefault="00000000">
      <w:pPr>
        <w:pStyle w:val="div"/>
        <w:spacing w:before="140" w:line="340" w:lineRule="atLeast"/>
        <w:jc w:val="center"/>
      </w:pPr>
      <w:r>
        <w:rPr>
          <w:rStyle w:val="span"/>
        </w:rPr>
        <w:t> </w:t>
      </w:r>
      <w:r>
        <w:rPr>
          <w:rStyle w:val="documentzipsuffix"/>
        </w:rPr>
        <w:t xml:space="preserve"> </w:t>
      </w:r>
      <w:r>
        <w:rPr>
          <w:rStyle w:val="span"/>
          <w:vanish/>
        </w:rPr>
        <w:t> </w:t>
      </w:r>
      <w:r>
        <w:rPr>
          <w:rStyle w:val="documentzipprefix"/>
        </w:rPr>
        <w:t xml:space="preserve"> </w:t>
      </w:r>
      <w:r>
        <w:rPr>
          <w:rStyle w:val="span"/>
        </w:rPr>
        <w:t>Renton, WA 98059</w:t>
      </w:r>
    </w:p>
    <w:p w14:paraId="0107E059" w14:textId="3A33B128" w:rsidR="003259BD" w:rsidRDefault="00000000">
      <w:pPr>
        <w:pStyle w:val="div"/>
        <w:spacing w:line="340" w:lineRule="atLeast"/>
        <w:jc w:val="center"/>
      </w:pPr>
      <w:r>
        <w:rPr>
          <w:rStyle w:val="span"/>
        </w:rPr>
        <w:t>rickyschleckser@gmail.com</w:t>
      </w:r>
      <w:r>
        <w:t xml:space="preserve"> </w:t>
      </w:r>
      <w:r>
        <w:rPr>
          <w:rStyle w:val="documentsocialnth-last-child1sprtr"/>
        </w:rPr>
        <w:t> </w:t>
      </w:r>
      <w:r>
        <w:rPr>
          <w:rStyle w:val="documentsocialnth-last-child1sprtr"/>
        </w:rPr>
        <w:noBreakHyphen/>
      </w:r>
    </w:p>
    <w:p w14:paraId="26366E61" w14:textId="77777777" w:rsidR="003259BD" w:rsidRDefault="00000000">
      <w:pPr>
        <w:pStyle w:val="divdocumentdivsectiontitle"/>
        <w:tabs>
          <w:tab w:val="center" w:pos="10560"/>
        </w:tabs>
        <w:spacing w:before="40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Professional Summary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13553FD" w14:textId="47B3DFF9" w:rsidR="003259BD" w:rsidRDefault="0019339F">
      <w:pPr>
        <w:pStyle w:val="p"/>
        <w:spacing w:line="340" w:lineRule="atLeast"/>
        <w:ind w:left="2100"/>
      </w:pPr>
      <w:r>
        <w:t>I’m an e</w:t>
      </w:r>
      <w:r w:rsidR="00B63452" w:rsidRPr="00B63452">
        <w:t xml:space="preserve">xperienced Avionics Technician with a blend of skills in aircraft maintenance, software integration, and web development. Over 10 years in the aerospace industry working on a variety of aircraft models </w:t>
      </w:r>
      <w:r w:rsidR="00B63452">
        <w:t xml:space="preserve">performing modification, </w:t>
      </w:r>
      <w:r>
        <w:t>integration, and repair</w:t>
      </w:r>
      <w:r w:rsidR="00B63452" w:rsidRPr="00B63452">
        <w:t>. Proficient in building scalable web applications</w:t>
      </w:r>
      <w:r w:rsidR="00B63452">
        <w:t xml:space="preserve">. </w:t>
      </w:r>
      <w:r w:rsidR="00B63452" w:rsidRPr="00B63452">
        <w:t>Strong problem-solving and leadership capabilities, with additional background in teaching and mentoring. Adept at transitioning complex technical concepts into practical solutions.</w:t>
      </w:r>
    </w:p>
    <w:p w14:paraId="45E3BA3C" w14:textId="77777777" w:rsidR="003259BD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Work History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3B948FE3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6C5D29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11/2019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Current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3EC974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Avionics Technician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27C365FF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Boeing</w:t>
            </w:r>
            <w:r>
              <w:rPr>
                <w:rStyle w:val="span"/>
                <w:color w:val="222222"/>
              </w:rPr>
              <w:t xml:space="preserve"> – Seattle, WA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0E2CAF0C" w14:textId="77777777" w:rsidR="003259BD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Performed critical line maintenance and troubleshooting on 737-MAX wiring and electronic flight control systems</w:t>
            </w:r>
          </w:p>
          <w:p w14:paraId="634416CE" w14:textId="77777777" w:rsidR="003259BD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Executed Service Bulletin and Airworthiness Directive modifications and repairs to avionics systems, ensuring compliance with FAA regulations</w:t>
            </w:r>
          </w:p>
          <w:p w14:paraId="462BC68F" w14:textId="77777777" w:rsidR="003259BD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Conducted software integration and verification, ensuring seamless functionality of avionics systems within aircraft</w:t>
            </w:r>
          </w:p>
          <w:p w14:paraId="186D411B" w14:textId="77777777" w:rsidR="003259BD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Complied with customer requirements for software integration and configuration, maintaining strict adherence to project specifications</w:t>
            </w:r>
          </w:p>
          <w:p w14:paraId="32676487" w14:textId="77777777" w:rsidR="003259BD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Collaborated with engineering teams to diagnose and resolve complex issues affecting flight-critical avionics components</w:t>
            </w:r>
          </w:p>
          <w:p w14:paraId="43885FF7" w14:textId="77777777" w:rsidR="003259BD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Conducted system tests and validations using advanced diagnostic equipment to ensure aircraft safety and operational readiness</w:t>
            </w:r>
          </w:p>
          <w:p w14:paraId="61D66729" w14:textId="77777777" w:rsidR="003259BD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Provided training and guidance to junior technicians on proper maintenance techniques and procedures</w:t>
            </w:r>
          </w:p>
          <w:p w14:paraId="79408754" w14:textId="5861BBE0" w:rsidR="003259BD" w:rsidRDefault="00C81F71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 w:rsidRPr="00C81F71">
              <w:rPr>
                <w:color w:val="222222"/>
              </w:rPr>
              <w:t xml:space="preserve">Utilized </w:t>
            </w:r>
            <w:r w:rsidRPr="00162D7B">
              <w:rPr>
                <w:color w:val="222222"/>
              </w:rPr>
              <w:t>schematics, diagrams</w:t>
            </w:r>
            <w:r w:rsidRPr="00C81F71">
              <w:rPr>
                <w:color w:val="222222"/>
              </w:rPr>
              <w:t>, and technical manuals to perform system checks, validations, and repairs on advanced aircraft components</w:t>
            </w:r>
            <w:r>
              <w:rPr>
                <w:rStyle w:val="span"/>
                <w:color w:val="222222"/>
              </w:rPr>
              <w:t>.</w:t>
            </w:r>
          </w:p>
        </w:tc>
      </w:tr>
    </w:tbl>
    <w:p w14:paraId="4D60C05F" w14:textId="77777777" w:rsidR="003259BD" w:rsidRDefault="003259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7CA3582B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13C0CC3D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11/2018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03/2019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6667FDD3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Aircraft Mechanic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3E81744C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Aerotek</w:t>
            </w:r>
            <w:r>
              <w:rPr>
                <w:rStyle w:val="span"/>
                <w:color w:val="222222"/>
              </w:rPr>
              <w:t xml:space="preserve"> – Tampa, FL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07576FFD" w14:textId="77777777" w:rsidR="003259BD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Conducted scheduled maintenance and unscheduled repairs on King Air 300/200 aircraft</w:t>
            </w:r>
          </w:p>
          <w:p w14:paraId="406FF15C" w14:textId="77777777" w:rsidR="003259BD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Performed troubleshooting, system diagnostics, and component replacements on aircraft systems, including engines, hydraulics, and avionics</w:t>
            </w:r>
          </w:p>
          <w:p w14:paraId="218B35F5" w14:textId="77777777" w:rsidR="003259BD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Worked closely with maintenance control to address discrepancies and ensure all work was completed within required timeframes</w:t>
            </w:r>
          </w:p>
          <w:p w14:paraId="74A1C22E" w14:textId="77777777" w:rsidR="003259BD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Maintained detailed maintenance logs and documentation, ensuring accuracy for audits and regulatory compliance.</w:t>
            </w:r>
          </w:p>
        </w:tc>
      </w:tr>
    </w:tbl>
    <w:p w14:paraId="217A5465" w14:textId="77777777" w:rsidR="003259BD" w:rsidRDefault="003259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368BED46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6D047A62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lastRenderedPageBreak/>
              <w:t>08/2018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10/2018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FD7FDAE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Aircraft Mechanic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7C2BF49E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Matthews Aviation</w:t>
            </w:r>
            <w:r>
              <w:rPr>
                <w:rStyle w:val="span"/>
                <w:color w:val="222222"/>
              </w:rPr>
              <w:t xml:space="preserve"> – Mobile, AL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3D544DA1" w14:textId="77777777" w:rsidR="003259BD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Conducted MRO (maintenance, repair, and overhaul) services for FedEx Airbus 300-600 aircraft</w:t>
            </w:r>
          </w:p>
          <w:p w14:paraId="6632F99F" w14:textId="77777777" w:rsidR="003259BD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Performed airframe and powerplant inspections, troubleshooting, and repairs to ensure continued airworthiness</w:t>
            </w:r>
          </w:p>
          <w:p w14:paraId="4C9F2453" w14:textId="77777777" w:rsidR="003259BD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Worked in a fast-paced MRO environment, coordinating with other technicians to meet tight deadlines while maintaining high-quality standards</w:t>
            </w:r>
          </w:p>
          <w:p w14:paraId="10415CA5" w14:textId="77777777" w:rsidR="003259BD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Ensured all repairs and modifications were completed in accordance with FAA regulations and manufacturer guidelines.</w:t>
            </w:r>
          </w:p>
        </w:tc>
      </w:tr>
    </w:tbl>
    <w:p w14:paraId="311A6D46" w14:textId="77777777" w:rsidR="003259BD" w:rsidRDefault="003259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0F6B83B1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DDEDDE9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08/2017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08/2018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49F4186C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Science, Math, Language Arts Teacher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3459CCD7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George Washington International School</w:t>
            </w:r>
            <w:r>
              <w:rPr>
                <w:rStyle w:val="span"/>
                <w:color w:val="222222"/>
              </w:rPr>
              <w:t xml:space="preserve"> – Tuy Hoa, Vietnam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74141344" w14:textId="77777777" w:rsidR="003259BD" w:rsidRDefault="00000000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Developed and delivered engaging lessons in Science, Math, and Language Arts to students of various ages and learning abilities</w:t>
            </w:r>
          </w:p>
          <w:p w14:paraId="41341CA0" w14:textId="77777777" w:rsidR="003259BD" w:rsidRDefault="00000000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Taught in new and developing area of the country where Math and Science where taught in English for the first time.</w:t>
            </w:r>
          </w:p>
          <w:p w14:paraId="073B08F6" w14:textId="77777777" w:rsidR="003259BD" w:rsidRDefault="00000000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Implemented interactive teaching methods to encourage critical thinking and problem-solving skills</w:t>
            </w:r>
          </w:p>
          <w:p w14:paraId="7ED368E1" w14:textId="77777777" w:rsidR="003259BD" w:rsidRDefault="00000000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Collaborated with fellow teachers to develop interdisciplinary projects and activities.</w:t>
            </w:r>
          </w:p>
        </w:tc>
      </w:tr>
    </w:tbl>
    <w:p w14:paraId="2AA7CBD5" w14:textId="77777777" w:rsidR="003259BD" w:rsidRDefault="003259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5F3035A6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02437C81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06/2016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07/2017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20C1755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Crew Lead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54E81A1B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SkyWest Airlines</w:t>
            </w:r>
            <w:r>
              <w:rPr>
                <w:rStyle w:val="span"/>
                <w:color w:val="222222"/>
              </w:rPr>
              <w:t xml:space="preserve"> – Chicago, IL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673E62E3" w14:textId="77777777" w:rsidR="003259BD" w:rsidRDefault="00000000">
            <w:pPr>
              <w:pStyle w:val="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Managed team of mechanics in Chicago O'Hare (ORD) hub, ensuring efficient assignment of workloads and manpower</w:t>
            </w:r>
          </w:p>
          <w:p w14:paraId="5F647993" w14:textId="77777777" w:rsidR="003259BD" w:rsidRDefault="00000000">
            <w:pPr>
              <w:pStyle w:val="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Assisted mechanics in troubleshooting complex maintenance issues on CRJ 200/700/900 and Embraer 175 aircraft</w:t>
            </w:r>
          </w:p>
          <w:p w14:paraId="2C98F7D0" w14:textId="77777777" w:rsidR="003259BD" w:rsidRDefault="00000000">
            <w:pPr>
              <w:pStyle w:val="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Coordinated closely with line supervisors to prioritize urgent repairs while ensuring aircraft were returned to service promptly</w:t>
            </w:r>
          </w:p>
          <w:p w14:paraId="0367A043" w14:textId="77777777" w:rsidR="003259BD" w:rsidRDefault="00000000">
            <w:pPr>
              <w:pStyle w:val="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Provided leadership and mentorship to junior mechanics, fostering a collaborative and efficient work environment</w:t>
            </w:r>
          </w:p>
          <w:p w14:paraId="397BD892" w14:textId="77777777" w:rsidR="003259BD" w:rsidRDefault="00000000">
            <w:pPr>
              <w:pStyle w:val="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Conducted safety briefings and ensured compliance with all FAA and SkyWest SOP.</w:t>
            </w:r>
          </w:p>
        </w:tc>
      </w:tr>
    </w:tbl>
    <w:p w14:paraId="57870EA0" w14:textId="77777777" w:rsidR="003259BD" w:rsidRDefault="003259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2F729509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348EA7C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02/2015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06/2016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4F58997F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A&amp;P Mechanic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1505801F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SkyWest Airlines</w:t>
            </w:r>
            <w:r>
              <w:rPr>
                <w:rStyle w:val="span"/>
                <w:color w:val="222222"/>
              </w:rPr>
              <w:t xml:space="preserve"> – Chicago, IL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0F10D6B8" w14:textId="77777777" w:rsidR="003259BD" w:rsidRDefault="00000000">
            <w:pPr>
              <w:pStyle w:val="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Performed both hangar and line maintenance on SkyWest's CRJ 200/700/900 and Embraer 175 fleet</w:t>
            </w:r>
          </w:p>
          <w:p w14:paraId="1409FFD4" w14:textId="77777777" w:rsidR="003259BD" w:rsidRDefault="00000000">
            <w:pPr>
              <w:pStyle w:val="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Diagnosed and repaired mechanical and avionics systems, ensuring aircraft were safe and airworthy</w:t>
            </w:r>
          </w:p>
          <w:p w14:paraId="5EA81738" w14:textId="77777777" w:rsidR="003259BD" w:rsidRDefault="00000000">
            <w:pPr>
              <w:pStyle w:val="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Assisted in emergency repair situations to ensure timely aircraft departures, working under high-pressure environments</w:t>
            </w:r>
          </w:p>
          <w:p w14:paraId="718FA9D0" w14:textId="77777777" w:rsidR="003259BD" w:rsidRDefault="00000000">
            <w:pPr>
              <w:pStyle w:val="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Collaborated with flight crews and operations teams to communicate maintenance issues and solutions effectively.</w:t>
            </w:r>
          </w:p>
        </w:tc>
      </w:tr>
    </w:tbl>
    <w:p w14:paraId="59CC5981" w14:textId="77777777" w:rsidR="003259BD" w:rsidRDefault="003259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3EE419BA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0F927E89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lastRenderedPageBreak/>
              <w:t>06/2014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03/2015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020D0AFD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A&amp;P Technician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496B4EBF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American Eagle / Envoy</w:t>
            </w:r>
            <w:r>
              <w:rPr>
                <w:rStyle w:val="span"/>
                <w:color w:val="222222"/>
              </w:rPr>
              <w:t xml:space="preserve"> – Chicago, IL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34B8D021" w14:textId="77777777" w:rsidR="003259BD" w:rsidRDefault="00000000">
            <w:pPr>
              <w:pStyle w:val="ulli"/>
              <w:numPr>
                <w:ilvl w:val="0"/>
                <w:numId w:val="7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Conducted line maintenance on Embraer 140/145 and CRJ 700 aircraft, performing pre-flight and post-flight inspections</w:t>
            </w:r>
          </w:p>
          <w:p w14:paraId="31154B32" w14:textId="77777777" w:rsidR="003259BD" w:rsidRDefault="00000000">
            <w:pPr>
              <w:pStyle w:val="ulli"/>
              <w:numPr>
                <w:ilvl w:val="0"/>
                <w:numId w:val="7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Repaired and replaced malfunctioning components, including engines, avionics, and hydraulic systems</w:t>
            </w:r>
          </w:p>
          <w:p w14:paraId="18F28267" w14:textId="77777777" w:rsidR="003259BD" w:rsidRDefault="00000000">
            <w:pPr>
              <w:pStyle w:val="ulli"/>
              <w:numPr>
                <w:ilvl w:val="0"/>
                <w:numId w:val="7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Coordinated with flight crews and maintenance control to identify issues and provide timely solutions to ensure safe flight operations</w:t>
            </w:r>
          </w:p>
          <w:p w14:paraId="2A81569A" w14:textId="77777777" w:rsidR="003259BD" w:rsidRDefault="00000000">
            <w:pPr>
              <w:pStyle w:val="ulli"/>
              <w:numPr>
                <w:ilvl w:val="0"/>
                <w:numId w:val="7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Maintained up-to-date knowledge of technical manuals, service bulletins, and FAA regulations to ensure all work met regulatory and safety standards.</w:t>
            </w:r>
          </w:p>
        </w:tc>
      </w:tr>
    </w:tbl>
    <w:p w14:paraId="4FBBCEDC" w14:textId="620482BD" w:rsidR="003259BD" w:rsidRDefault="00785D86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Aircraft Skills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ocumentinfoparatable"/>
        <w:tblW w:w="0" w:type="auto"/>
        <w:tblCellSpacing w:w="0" w:type="dxa"/>
        <w:tblInd w:w="2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080"/>
        <w:gridCol w:w="300"/>
        <w:gridCol w:w="4080"/>
      </w:tblGrid>
      <w:tr w:rsidR="003259BD" w14:paraId="5B3551A1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72FBA30A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Schematic reading</w:t>
            </w:r>
            <w:r>
              <w:rPr>
                <w:rStyle w:val="documentskliSecparagraph"/>
              </w:rPr>
              <w:t xml:space="preserve"> </w:t>
            </w:r>
          </w:p>
          <w:p w14:paraId="3AAA9DA9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E6F2CF1" w14:textId="77777777" w:rsidR="003259BD" w:rsidRDefault="003259BD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4A1BFD81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Component Testing</w:t>
            </w:r>
            <w:r>
              <w:rPr>
                <w:rStyle w:val="documentskliSecparagraph"/>
              </w:rPr>
              <w:t xml:space="preserve"> </w:t>
            </w:r>
          </w:p>
          <w:p w14:paraId="2ED9238B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</w:tr>
      <w:tr w:rsidR="003259BD" w14:paraId="31BC6506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78967EE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Flight Control Systems</w:t>
            </w:r>
            <w:r>
              <w:rPr>
                <w:rStyle w:val="documentskliSecparagraph"/>
              </w:rPr>
              <w:t xml:space="preserve"> </w:t>
            </w:r>
          </w:p>
          <w:p w14:paraId="5D64D227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7FDF00F3" w14:textId="77777777" w:rsidR="003259BD" w:rsidRDefault="003259BD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93461DD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System Troubleshooting</w:t>
            </w:r>
            <w:r>
              <w:rPr>
                <w:rStyle w:val="documentskliSecparagraph"/>
              </w:rPr>
              <w:t xml:space="preserve"> </w:t>
            </w:r>
          </w:p>
          <w:p w14:paraId="599B313A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</w:tr>
      <w:tr w:rsidR="003259BD" w14:paraId="7827B2EB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37C60B0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Electrical wiring repair</w:t>
            </w:r>
            <w:r>
              <w:rPr>
                <w:rStyle w:val="documentskliSecparagraph"/>
              </w:rPr>
              <w:t xml:space="preserve"> </w:t>
            </w:r>
          </w:p>
          <w:p w14:paraId="7595FAAE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15BECEA3" w14:textId="77777777" w:rsidR="003259BD" w:rsidRDefault="003259BD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540A0C92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Navigation Systems Expertise</w:t>
            </w:r>
            <w:r>
              <w:rPr>
                <w:rStyle w:val="documentskliSecparagraph"/>
              </w:rPr>
              <w:t xml:space="preserve"> </w:t>
            </w:r>
          </w:p>
          <w:p w14:paraId="20911036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</w:tr>
      <w:tr w:rsidR="003259BD" w14:paraId="2CF35EB5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607D044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System modification</w:t>
            </w:r>
            <w:r>
              <w:rPr>
                <w:rStyle w:val="documentskliSecparagraph"/>
              </w:rPr>
              <w:t xml:space="preserve"> </w:t>
            </w:r>
          </w:p>
          <w:p w14:paraId="14CD93F4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DB1A38D" w14:textId="77777777" w:rsidR="003259BD" w:rsidRDefault="003259BD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12DC1CA3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Effective Communication</w:t>
            </w:r>
            <w:r>
              <w:rPr>
                <w:rStyle w:val="documentskliSecparagraph"/>
              </w:rPr>
              <w:t xml:space="preserve"> </w:t>
            </w:r>
          </w:p>
          <w:p w14:paraId="21434679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</w:tr>
      <w:tr w:rsidR="003259BD" w14:paraId="3642D286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0F851BED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Integration Testing</w:t>
            </w:r>
            <w:r>
              <w:rPr>
                <w:rStyle w:val="documentskliSecparagraph"/>
              </w:rPr>
              <w:t xml:space="preserve"> </w:t>
            </w:r>
          </w:p>
          <w:p w14:paraId="008D023B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C9B4E93" w14:textId="77777777" w:rsidR="003259BD" w:rsidRDefault="003259BD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2D223FA3" w14:textId="4358CEFD" w:rsidR="003259BD" w:rsidRDefault="00C81F71">
            <w:pPr>
              <w:pStyle w:val="div"/>
              <w:spacing w:line="340" w:lineRule="atLeast"/>
              <w:rPr>
                <w:rStyle w:val="documentskliSecparagraph"/>
              </w:rPr>
            </w:pPr>
            <w:r w:rsidRPr="00C81F71">
              <w:t>Troubleshooting Mechanical Systems</w:t>
            </w:r>
            <w:r>
              <w:rPr>
                <w:rStyle w:val="documentskliSecparagraph"/>
              </w:rPr>
              <w:t xml:space="preserve"> </w:t>
            </w:r>
          </w:p>
          <w:p w14:paraId="15F0142D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</w:tr>
      <w:tr w:rsidR="003259BD" w14:paraId="59031EE6" w14:textId="77777777">
        <w:trPr>
          <w:tblCellSpacing w:w="0" w:type="dxa"/>
        </w:trPr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C931FCB" w14:textId="77777777" w:rsidR="003259BD" w:rsidRDefault="00000000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Software Installation</w:t>
            </w:r>
            <w:r>
              <w:rPr>
                <w:rStyle w:val="documentskliSecparagraph"/>
              </w:rPr>
              <w:t xml:space="preserve"> </w:t>
            </w:r>
          </w:p>
          <w:p w14:paraId="733782AA" w14:textId="77777777" w:rsidR="003259BD" w:rsidRDefault="003259BD">
            <w:pPr>
              <w:pStyle w:val="div"/>
              <w:spacing w:line="20" w:lineRule="exact"/>
              <w:rPr>
                <w:rStyle w:val="documentskliSecparagraph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339C9E62" w14:textId="77777777" w:rsidR="003259BD" w:rsidRDefault="003259BD"/>
        </w:tc>
        <w:tc>
          <w:tcPr>
            <w:tcW w:w="408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10103663" w14:textId="454CC2F3" w:rsidR="003259BD" w:rsidRDefault="00B63452" w:rsidP="00B63452">
            <w:pPr>
              <w:pStyle w:val="div"/>
              <w:spacing w:line="340" w:lineRule="atLeast"/>
              <w:rPr>
                <w:rStyle w:val="documentskliSecparagraph"/>
              </w:rPr>
            </w:pPr>
            <w:r>
              <w:rPr>
                <w:rStyle w:val="documentskliSecfieldp"/>
              </w:rPr>
              <w:t>Willingness To Learn</w:t>
            </w:r>
          </w:p>
        </w:tc>
      </w:tr>
    </w:tbl>
    <w:p w14:paraId="23C3FB2B" w14:textId="00B0596C" w:rsidR="00785D86" w:rsidRDefault="00785D86" w:rsidP="00785D86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Coding Skills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Ind w:w="1990" w:type="dxa"/>
        <w:tblLook w:val="04A0" w:firstRow="1" w:lastRow="0" w:firstColumn="1" w:lastColumn="0" w:noHBand="0" w:noVBand="1"/>
      </w:tblPr>
      <w:tblGrid>
        <w:gridCol w:w="7839"/>
      </w:tblGrid>
      <w:tr w:rsidR="00785D86" w14:paraId="46DC025F" w14:textId="77777777" w:rsidTr="00B63452">
        <w:trPr>
          <w:trHeight w:val="588"/>
        </w:trPr>
        <w:tc>
          <w:tcPr>
            <w:tcW w:w="7839" w:type="dxa"/>
          </w:tcPr>
          <w:p w14:paraId="2BF3E66F" w14:textId="60A545F5" w:rsidR="00785D86" w:rsidRPr="00B63452" w:rsidRDefault="00785D86" w:rsidP="00785D86">
            <w:pPr>
              <w:pStyle w:val="divdocumentdivsectiontitle"/>
              <w:pBdr>
                <w:bottom w:val="none" w:sz="0" w:space="0" w:color="auto"/>
                <w:right w:val="none" w:sz="0" w:space="0" w:color="auto"/>
              </w:pBdr>
              <w:tabs>
                <w:tab w:val="center" w:pos="10560"/>
              </w:tabs>
              <w:spacing w:before="120" w:after="120"/>
              <w:ind w:right="200"/>
              <w:rPr>
                <w:smallCaps/>
                <w:color w:val="auto"/>
                <w:sz w:val="24"/>
                <w:szCs w:val="24"/>
              </w:rPr>
            </w:pPr>
            <w:r w:rsidRPr="00B63452">
              <w:rPr>
                <w:b/>
                <w:bCs/>
                <w:smallCaps/>
                <w:color w:val="auto"/>
                <w:sz w:val="24"/>
                <w:szCs w:val="24"/>
              </w:rPr>
              <w:t>Frontend Development:</w:t>
            </w:r>
            <w:r w:rsidRPr="00B63452">
              <w:rPr>
                <w:smallCaps/>
                <w:color w:val="auto"/>
                <w:sz w:val="24"/>
                <w:szCs w:val="24"/>
              </w:rPr>
              <w:t xml:space="preserve"> React, TypeScript</w:t>
            </w:r>
          </w:p>
        </w:tc>
      </w:tr>
      <w:tr w:rsidR="00785D86" w14:paraId="06D4853A" w14:textId="77777777" w:rsidTr="00B63452">
        <w:trPr>
          <w:trHeight w:val="588"/>
        </w:trPr>
        <w:tc>
          <w:tcPr>
            <w:tcW w:w="7839" w:type="dxa"/>
          </w:tcPr>
          <w:p w14:paraId="0153CC62" w14:textId="5A63C878" w:rsidR="00785D86" w:rsidRPr="00B63452" w:rsidRDefault="00785D86" w:rsidP="00785D86">
            <w:pPr>
              <w:pStyle w:val="divdocumentdivsectiontitle"/>
              <w:pBdr>
                <w:bottom w:val="none" w:sz="0" w:space="0" w:color="auto"/>
                <w:right w:val="none" w:sz="0" w:space="0" w:color="auto"/>
              </w:pBdr>
              <w:tabs>
                <w:tab w:val="center" w:pos="10560"/>
              </w:tabs>
              <w:spacing w:before="120" w:after="120"/>
              <w:ind w:right="200"/>
              <w:rPr>
                <w:smallCaps/>
                <w:color w:val="auto"/>
                <w:sz w:val="24"/>
                <w:szCs w:val="24"/>
              </w:rPr>
            </w:pPr>
            <w:r w:rsidRPr="00B63452">
              <w:rPr>
                <w:b/>
                <w:bCs/>
                <w:smallCaps/>
                <w:color w:val="auto"/>
                <w:sz w:val="24"/>
                <w:szCs w:val="24"/>
              </w:rPr>
              <w:t>Backend Development:</w:t>
            </w:r>
            <w:r w:rsidRPr="00B63452">
              <w:rPr>
                <w:smallCaps/>
                <w:color w:val="auto"/>
                <w:sz w:val="24"/>
                <w:szCs w:val="24"/>
              </w:rPr>
              <w:t xml:space="preserve"> Node.</w:t>
            </w:r>
            <w:r w:rsidR="00B63452">
              <w:rPr>
                <w:smallCaps/>
                <w:color w:val="auto"/>
                <w:sz w:val="24"/>
                <w:szCs w:val="24"/>
              </w:rPr>
              <w:t>js</w:t>
            </w:r>
            <w:r w:rsidRPr="00B63452">
              <w:rPr>
                <w:smallCaps/>
                <w:color w:val="auto"/>
                <w:sz w:val="24"/>
                <w:szCs w:val="24"/>
              </w:rPr>
              <w:t>, Express</w:t>
            </w:r>
          </w:p>
        </w:tc>
      </w:tr>
      <w:tr w:rsidR="00785D86" w14:paraId="1AF80E1E" w14:textId="77777777" w:rsidTr="00B63452">
        <w:trPr>
          <w:trHeight w:val="588"/>
        </w:trPr>
        <w:tc>
          <w:tcPr>
            <w:tcW w:w="7839" w:type="dxa"/>
          </w:tcPr>
          <w:p w14:paraId="2207A956" w14:textId="525B52A1" w:rsidR="00785D86" w:rsidRPr="00B63452" w:rsidRDefault="00785D86" w:rsidP="00785D86">
            <w:pPr>
              <w:pStyle w:val="divdocumentdivsectiontitle"/>
              <w:pBdr>
                <w:bottom w:val="none" w:sz="0" w:space="0" w:color="auto"/>
                <w:right w:val="none" w:sz="0" w:space="0" w:color="auto"/>
              </w:pBdr>
              <w:tabs>
                <w:tab w:val="center" w:pos="10560"/>
              </w:tabs>
              <w:spacing w:before="120" w:after="120"/>
              <w:ind w:right="200"/>
              <w:rPr>
                <w:smallCaps/>
                <w:color w:val="auto"/>
                <w:sz w:val="24"/>
                <w:szCs w:val="24"/>
              </w:rPr>
            </w:pPr>
            <w:r w:rsidRPr="00B63452">
              <w:rPr>
                <w:b/>
                <w:bCs/>
                <w:smallCaps/>
                <w:color w:val="auto"/>
                <w:sz w:val="24"/>
                <w:szCs w:val="24"/>
              </w:rPr>
              <w:t>Database Management:</w:t>
            </w:r>
            <w:r w:rsidRPr="00B63452">
              <w:rPr>
                <w:smallCaps/>
                <w:color w:val="auto"/>
                <w:sz w:val="24"/>
                <w:szCs w:val="24"/>
              </w:rPr>
              <w:t xml:space="preserve"> PostgreSQL</w:t>
            </w:r>
          </w:p>
        </w:tc>
      </w:tr>
      <w:tr w:rsidR="00785D86" w14:paraId="3E2E9480" w14:textId="77777777" w:rsidTr="00B63452">
        <w:trPr>
          <w:trHeight w:val="588"/>
        </w:trPr>
        <w:tc>
          <w:tcPr>
            <w:tcW w:w="7839" w:type="dxa"/>
          </w:tcPr>
          <w:p w14:paraId="394243C4" w14:textId="30742542" w:rsidR="00785D86" w:rsidRPr="00B63452" w:rsidRDefault="00785D86" w:rsidP="00785D86">
            <w:pPr>
              <w:pStyle w:val="divdocumentdivsectiontitle"/>
              <w:pBdr>
                <w:bottom w:val="none" w:sz="0" w:space="0" w:color="auto"/>
                <w:right w:val="none" w:sz="0" w:space="0" w:color="auto"/>
              </w:pBdr>
              <w:tabs>
                <w:tab w:val="center" w:pos="10560"/>
              </w:tabs>
              <w:spacing w:before="120" w:after="120"/>
              <w:ind w:right="200"/>
              <w:rPr>
                <w:smallCaps/>
                <w:color w:val="auto"/>
                <w:sz w:val="24"/>
                <w:szCs w:val="24"/>
              </w:rPr>
            </w:pPr>
            <w:r w:rsidRPr="00B63452">
              <w:rPr>
                <w:b/>
                <w:bCs/>
                <w:smallCaps/>
                <w:color w:val="auto"/>
                <w:sz w:val="24"/>
                <w:szCs w:val="24"/>
              </w:rPr>
              <w:t>Web Design:</w:t>
            </w:r>
            <w:r w:rsidRPr="00B63452">
              <w:rPr>
                <w:smallCaps/>
                <w:color w:val="auto"/>
                <w:sz w:val="24"/>
                <w:szCs w:val="24"/>
              </w:rPr>
              <w:t xml:space="preserve"> Material UI, Bootstrap</w:t>
            </w:r>
          </w:p>
        </w:tc>
      </w:tr>
      <w:tr w:rsidR="00785D86" w14:paraId="26CF9841" w14:textId="77777777" w:rsidTr="00B63452">
        <w:trPr>
          <w:trHeight w:val="588"/>
        </w:trPr>
        <w:tc>
          <w:tcPr>
            <w:tcW w:w="7839" w:type="dxa"/>
          </w:tcPr>
          <w:p w14:paraId="7B8B3726" w14:textId="4BFE037D" w:rsidR="00785D86" w:rsidRPr="00B63452" w:rsidRDefault="00785D86" w:rsidP="00785D86">
            <w:pPr>
              <w:pStyle w:val="divdocumentdivsectiontitle"/>
              <w:pBdr>
                <w:bottom w:val="none" w:sz="0" w:space="0" w:color="auto"/>
                <w:right w:val="none" w:sz="0" w:space="0" w:color="auto"/>
              </w:pBdr>
              <w:tabs>
                <w:tab w:val="center" w:pos="10560"/>
              </w:tabs>
              <w:spacing w:before="120" w:after="120"/>
              <w:ind w:right="200"/>
              <w:rPr>
                <w:smallCaps/>
                <w:color w:val="auto"/>
                <w:sz w:val="24"/>
                <w:szCs w:val="24"/>
              </w:rPr>
            </w:pPr>
            <w:r w:rsidRPr="00B63452">
              <w:rPr>
                <w:b/>
                <w:bCs/>
                <w:smallCaps/>
                <w:color w:val="auto"/>
                <w:sz w:val="24"/>
                <w:szCs w:val="24"/>
              </w:rPr>
              <w:t>Version Control:</w:t>
            </w:r>
            <w:r w:rsidRPr="00B63452">
              <w:rPr>
                <w:smallCaps/>
                <w:color w:val="auto"/>
                <w:sz w:val="24"/>
                <w:szCs w:val="24"/>
              </w:rPr>
              <w:t xml:space="preserve"> Git, GitHub</w:t>
            </w:r>
          </w:p>
        </w:tc>
      </w:tr>
    </w:tbl>
    <w:p w14:paraId="67C53A77" w14:textId="2CE8CF37" w:rsidR="003259BD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Education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5882A948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60CA10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Expected in 12/2024</w:t>
            </w:r>
            <w:r>
              <w:rPr>
                <w:rStyle w:val="spandateswrapper"/>
              </w:rPr>
              <w:t xml:space="preserve"> 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3491B1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degree"/>
                <w:color w:val="222222"/>
              </w:rPr>
              <w:t>Associate of Science</w:t>
            </w:r>
            <w:r>
              <w:rPr>
                <w:rStyle w:val="span"/>
                <w:color w:val="222222"/>
              </w:rPr>
              <w:t xml:space="preserve">: </w:t>
            </w:r>
            <w:r>
              <w:rPr>
                <w:rStyle w:val="spanprogramline"/>
                <w:color w:val="222222"/>
              </w:rPr>
              <w:t>Computer Science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5BC610E3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Grantham University</w:t>
            </w:r>
            <w:r>
              <w:rPr>
                <w:rStyle w:val="span"/>
                <w:color w:val="222222"/>
              </w:rPr>
              <w:t xml:space="preserve"> - Lenexa, KS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</w:tc>
      </w:tr>
    </w:tbl>
    <w:p w14:paraId="27A520AD" w14:textId="77777777" w:rsidR="003259BD" w:rsidRDefault="003259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1A99187D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04E34772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04/2014</w:t>
            </w:r>
            <w:r>
              <w:rPr>
                <w:rStyle w:val="spandateswrapper"/>
              </w:rPr>
              <w:t xml:space="preserve"> 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1E38958A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programline"/>
                <w:color w:val="222222"/>
              </w:rPr>
              <w:t>Avionics Technology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7BCDA0A7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National Aviation Academy A &amp; P School</w:t>
            </w:r>
            <w:r>
              <w:rPr>
                <w:rStyle w:val="span"/>
                <w:color w:val="222222"/>
              </w:rPr>
              <w:t xml:space="preserve"> - Clearwater, FL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</w:tc>
      </w:tr>
    </w:tbl>
    <w:p w14:paraId="7E4D2396" w14:textId="77777777" w:rsidR="003259BD" w:rsidRDefault="003259BD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16C11284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05B29D3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06/2012</w:t>
            </w:r>
            <w:r>
              <w:rPr>
                <w:rStyle w:val="spandateswrapper"/>
              </w:rPr>
              <w:t xml:space="preserve"> </w:t>
            </w:r>
          </w:p>
        </w:tc>
        <w:tc>
          <w:tcPr>
            <w:tcW w:w="84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4607910" w14:textId="77777777" w:rsidR="003259BD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degree"/>
                <w:color w:val="222222"/>
              </w:rPr>
              <w:t>High School Diploma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34114CEE" w14:textId="77777777" w:rsidR="003259BD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Robinson High School</w:t>
            </w:r>
            <w:r>
              <w:rPr>
                <w:rStyle w:val="span"/>
                <w:color w:val="222222"/>
              </w:rPr>
              <w:t xml:space="preserve"> - Tampa, FL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</w:tc>
      </w:tr>
    </w:tbl>
    <w:p w14:paraId="07F01372" w14:textId="77777777" w:rsidR="003259BD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Certifications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460"/>
      </w:tblGrid>
      <w:tr w:rsidR="003259BD" w14:paraId="3BC0E20D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26A673" w14:textId="77777777" w:rsidR="003259BD" w:rsidRDefault="003259BD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CC5FCD" w14:textId="77777777" w:rsidR="003259BD" w:rsidRDefault="00000000">
            <w:pPr>
              <w:pStyle w:val="p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divdocumentsinglecolumnCharacter"/>
                <w:color w:val="222222"/>
              </w:rPr>
              <w:t>FAA Airframe &amp; Powerplant Certification: 3708742</w:t>
            </w:r>
          </w:p>
          <w:p w14:paraId="0C83DCAB" w14:textId="77777777" w:rsidR="003259BD" w:rsidRDefault="00000000">
            <w:pPr>
              <w:pStyle w:val="p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divdocumentsinglecolumnCharacter"/>
                <w:color w:val="222222"/>
              </w:rPr>
              <w:t>FCC Marine Radio Operator Permit: 0022985634</w:t>
            </w:r>
          </w:p>
          <w:p w14:paraId="39B55181" w14:textId="77777777" w:rsidR="003259BD" w:rsidRDefault="00000000">
            <w:pPr>
              <w:pStyle w:val="p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divdocumentsinglecolumnCharacter"/>
                <w:color w:val="222222"/>
              </w:rPr>
              <w:lastRenderedPageBreak/>
              <w:t>FCC General Radiotelephone Operator License: 0022985634</w:t>
            </w:r>
          </w:p>
          <w:p w14:paraId="7C04A357" w14:textId="77777777" w:rsidR="003259BD" w:rsidRDefault="00000000">
            <w:pPr>
              <w:pStyle w:val="p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divdocumentsinglecolumnCharacter"/>
                <w:color w:val="222222"/>
              </w:rPr>
              <w:t>FCC Radar Endorsement: 0022985634</w:t>
            </w:r>
          </w:p>
          <w:p w14:paraId="58FB4CDF" w14:textId="77777777" w:rsidR="003259BD" w:rsidRDefault="00000000">
            <w:pPr>
              <w:pStyle w:val="p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divdocumentsinglecolumnCharacter"/>
                <w:color w:val="222222"/>
              </w:rPr>
              <w:t>Aircraft Electronics Technician (NCATT): 3914</w:t>
            </w:r>
          </w:p>
        </w:tc>
      </w:tr>
    </w:tbl>
    <w:p w14:paraId="71ACDACC" w14:textId="77777777" w:rsidR="003259BD" w:rsidRDefault="00000000">
      <w:pPr>
        <w:pStyle w:val="divdocumentdivsectiontitle"/>
        <w:tabs>
          <w:tab w:val="center" w:pos="10560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lastRenderedPageBreak/>
        <w:t xml:space="preserve">Portfolio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F52A84B" w14:textId="0E3DB617" w:rsidR="003259BD" w:rsidRDefault="00401A48" w:rsidP="00401A48">
      <w:pPr>
        <w:pStyle w:val="ulli"/>
        <w:spacing w:line="340" w:lineRule="atLeast"/>
        <w:ind w:left="2560"/>
      </w:pPr>
      <w:r w:rsidRPr="00401A48">
        <w:rPr>
          <w:rStyle w:val="span"/>
          <w:b/>
          <w:bCs/>
        </w:rPr>
        <w:t>LinkedIn</w:t>
      </w:r>
      <w:r>
        <w:rPr>
          <w:rStyle w:val="span"/>
        </w:rPr>
        <w:t xml:space="preserve">: https://www.linkedin.com/in/richard-schleckser-b4808487/ </w:t>
      </w:r>
    </w:p>
    <w:p w14:paraId="1334C5D0" w14:textId="2F25737E" w:rsidR="00492690" w:rsidRDefault="00401A48" w:rsidP="00492690">
      <w:pPr>
        <w:pStyle w:val="ulli"/>
        <w:spacing w:line="340" w:lineRule="atLeast"/>
        <w:ind w:left="2560"/>
        <w:rPr>
          <w:rStyle w:val="span"/>
        </w:rPr>
      </w:pPr>
      <w:r w:rsidRPr="00401A48">
        <w:rPr>
          <w:rStyle w:val="span"/>
          <w:b/>
          <w:bCs/>
        </w:rPr>
        <w:t>Portfolio</w:t>
      </w:r>
      <w:r>
        <w:rPr>
          <w:rStyle w:val="span"/>
        </w:rPr>
        <w:t xml:space="preserve">: https://rschleckser.github.io/richSchleckser.github.io/ </w:t>
      </w:r>
    </w:p>
    <w:p w14:paraId="1E9CA22C" w14:textId="1F9F14C6" w:rsidR="00492690" w:rsidRDefault="00492690" w:rsidP="00492690">
      <w:pPr>
        <w:pStyle w:val="ulli"/>
        <w:spacing w:line="340" w:lineRule="atLeast"/>
        <w:ind w:left="2560"/>
      </w:pPr>
      <w:r>
        <w:rPr>
          <w:rStyle w:val="span"/>
          <w:b/>
          <w:bCs/>
        </w:rPr>
        <w:t>GitHub</w:t>
      </w:r>
      <w:r w:rsidRPr="00492690">
        <w:t>:</w:t>
      </w:r>
      <w:r>
        <w:t xml:space="preserve"> </w:t>
      </w:r>
      <w:r w:rsidRPr="00492690">
        <w:t>https://github.com/rSchleckser</w:t>
      </w:r>
    </w:p>
    <w:sectPr w:rsidR="00492690">
      <w:pgSz w:w="12240" w:h="15840"/>
      <w:pgMar w:top="240" w:right="840" w:bottom="2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824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9268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F49D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8CE1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0C50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DA8C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466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D677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38E1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28282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FE3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C0BF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68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7EB1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1CA0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B47F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2016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24B9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16A4E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0A86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F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1279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B64B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DA5C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0EFE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3618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2672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70E96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AAE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A426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4C1C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8AA4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0CEF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EEFB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0E8C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6260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7663F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4CAC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48D1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14C7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DA58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F46C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1CA0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CEE9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C07A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FB4F4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BA33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D8FF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02AC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C8E8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98EA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08AB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EEBB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A006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BE26F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5CFF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DC4C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D277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C849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14B7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1892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E207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E0E6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4665E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02BF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9ABC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4057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2A19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14BC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B469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4E20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440E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22839982">
    <w:abstractNumId w:val="0"/>
  </w:num>
  <w:num w:numId="2" w16cid:durableId="308486316">
    <w:abstractNumId w:val="1"/>
  </w:num>
  <w:num w:numId="3" w16cid:durableId="187841675">
    <w:abstractNumId w:val="2"/>
  </w:num>
  <w:num w:numId="4" w16cid:durableId="1241135010">
    <w:abstractNumId w:val="3"/>
  </w:num>
  <w:num w:numId="5" w16cid:durableId="2108455223">
    <w:abstractNumId w:val="4"/>
  </w:num>
  <w:num w:numId="6" w16cid:durableId="167135144">
    <w:abstractNumId w:val="5"/>
  </w:num>
  <w:num w:numId="7" w16cid:durableId="972712962">
    <w:abstractNumId w:val="6"/>
  </w:num>
  <w:num w:numId="8" w16cid:durableId="1558663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BD"/>
    <w:rsid w:val="00162D7B"/>
    <w:rsid w:val="0019339F"/>
    <w:rsid w:val="003259BD"/>
    <w:rsid w:val="00401A48"/>
    <w:rsid w:val="00492690"/>
    <w:rsid w:val="00785D86"/>
    <w:rsid w:val="00AA68F8"/>
    <w:rsid w:val="00B63452"/>
    <w:rsid w:val="00BA374D"/>
    <w:rsid w:val="00C81F71"/>
    <w:rsid w:val="00E9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8B94"/>
  <w15:docId w15:val="{7F460E22-B87E-4044-B4C5-1C41B42B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680" w:lineRule="atLeast"/>
      <w:jc w:val="center"/>
    </w:pPr>
    <w:rPr>
      <w:b/>
      <w:bCs/>
      <w:smallCaps/>
      <w:color w:val="102A73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socialnth-last-child1sprtr">
    <w:name w:val="document_social_nth-last-child(1)_sprtr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pacing w:line="380" w:lineRule="atLeast"/>
    </w:pPr>
    <w:rPr>
      <w:color w:val="102A73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102A73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documentskliSecparagraph">
    <w:name w:val="document_skliSec_paragraph"/>
    <w:basedOn w:val="DefaultParagraphFont"/>
  </w:style>
  <w:style w:type="paragraph" w:customStyle="1" w:styleId="documentskliSecsinglecolumn">
    <w:name w:val="document_skliSec_singlecolumn"/>
    <w:basedOn w:val="Normal"/>
  </w:style>
  <w:style w:type="character" w:customStyle="1" w:styleId="documentskliSecfieldp">
    <w:name w:val="document_skliSec_field_p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ocumentinfoparatable">
    <w:name w:val="document_infoparatable"/>
    <w:basedOn w:val="TableNormal"/>
    <w:tblPr/>
  </w:style>
  <w:style w:type="paragraph" w:customStyle="1" w:styleId="documentedu-secdateswrapperspace">
    <w:name w:val="document_edu-sec_dates_wrapper_space"/>
    <w:basedOn w:val="Normal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styleId="TableGrid">
    <w:name w:val="Table Grid"/>
    <w:basedOn w:val="TableNormal"/>
    <w:uiPriority w:val="59"/>
    <w:rsid w:val="00785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85D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634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Schleckser</vt:lpstr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Schleckser</dc:title>
  <dc:creator>Shuya</dc:creator>
  <cp:lastModifiedBy>Richard Schleckser</cp:lastModifiedBy>
  <cp:revision>3</cp:revision>
  <dcterms:created xsi:type="dcterms:W3CDTF">2024-09-27T00:20:00Z</dcterms:created>
  <dcterms:modified xsi:type="dcterms:W3CDTF">2024-09-27T00:58:00Z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702bbde9-42bd-4c52-8688-89edead917f4</vt:lpwstr>
  </property>
  <property fmtid="{D5CDD505-2E9C-101B-9397-08002B2CF9AE}" pid="3" name="x1ye=0">
    <vt:lpwstr>IJkAAB+LCAAAAAAABAAUmMV2pFAURT+oBrgNcXdnhrs7X9/pWZJVWcDj3nP2LpzhcI5iMZZEIJgFIQglWIqiYJSBaR4WQCpOSXVv61VRCmuA15Xvt+SHD7HvG22y2YzqhJ1ogEvn0h6zoUY9Z7CTA8RHnUe7z+Ie9sR6PltrjK7XsroCxJuoErxzWmB3FI5StA+sUMMhRkEI09tF3+jWHFd1Fr/S846sZtB5c8QMAfNa06YGQ/iGUTUk6y/Trev</vt:lpwstr>
  </property>
  <property fmtid="{D5CDD505-2E9C-101B-9397-08002B2CF9AE}" pid="4" name="x1ye=1">
    <vt:lpwstr>96U0oR3/r5+FCSmhAIpK909vdxL9mBYzNtOjhMo+/+a3PWxVbj569nTcTC++5B4aEprORU8lPZpRkHugj5syMC5U6l/SM+x2BtFym8oNptcbikC5PBhvl53n3BNI2bC1/PBNwcTLPznjazt5/xqncKvsJZCMcbGrh46L8bKBq9HS7pOBpr1eKUeqe5Pl52cUTAIlewoDcl5Ci+kVKbuc4agPdmIo02mH+ajG4PuzgUTssuOqmlwtAzmtQ/FE7YX</vt:lpwstr>
  </property>
  <property fmtid="{D5CDD505-2E9C-101B-9397-08002B2CF9AE}" pid="5" name="x1ye=10">
    <vt:lpwstr>qY02cOTC8R6JzLoh4DE87pBoHto9eFAYlpzK/QhVwPxCWb2o/jWOWoZsaTf+lpPnf8HUsdBJkT99VsqFgs3+An3y3/Ps9aUjgGUfXegWdE6966fBOeJfrvDnfp17+cYATvsXxDgGw8SFmvpMKbQ40Z+oa0KhGoDWp5stoBoe4XApbrHZTi/Qcw85IMUUoQ+aMXGQYZh0STmAniN6HTfhBl0Y4SxR+Hgj9gUzvWeF8LI6klF92qULY+7mhfCdqv3</vt:lpwstr>
  </property>
  <property fmtid="{D5CDD505-2E9C-101B-9397-08002B2CF9AE}" pid="6" name="x1ye=100">
    <vt:lpwstr>+npdEJ40DDr9QJ9OthvDWELRZj5K+7Q+ocm55vDeY5rYZTUP98RwykixCCRv+aYg1/PLiCS05bAOmv4+wK71hJ54paS+brRSwMWu3FG8g3KqVOtbHC2uEoLyYVhAoG+p+XCfwQpDWBlr7B6wwfcF4B2nusKcXYCaB4V9Uhf+qnNeiYewqnxStEpNRDvnDwE0qS5VwVC1qBDTsun9ZujfTbCge3ml7/HFwxbzjpMZduV9jD6hu5THZN19yjDShUG</vt:lpwstr>
  </property>
  <property fmtid="{D5CDD505-2E9C-101B-9397-08002B2CF9AE}" pid="7" name="x1ye=101">
    <vt:lpwstr>o2YDt2Jxm/8oS8yQAcCxC/VsnzU8KXdUvU3L+NkM8EHhNvxJcoL/FH6cdFdK8681GJ0Kh4z0L/9B9/ORVlk2RucJLh+ufceH3fImia8lCLEpRkYB6uJ8uYixoYTf5OcQZv5Npdz82pV9Ugv98jQ/+JRT093MW/3tBGDIvO6R6dHpdiLw/rRMrhqNG2/6AWns1w1W4HGu/TZbrqFVu2teNAcgCjM7P3zD+hhR/XcLNFfOTCBSx5SeLpb3qg2x/2d</vt:lpwstr>
  </property>
  <property fmtid="{D5CDD505-2E9C-101B-9397-08002B2CF9AE}" pid="8" name="x1ye=102">
    <vt:lpwstr>TDt99N7plNCDvDgiry73P1Xa42AHLHQGPc5VjtMBh+tGLhXgjA+vPIvPOLIJukX2NRNu74iSfcNeMeIKPIWFdl7dsf6bBqUxnjFXqzsVHsZb7dQ7hNJYwrM9XQ6g2nyjpKbe4XbrL5wTPm3qfHjxWBJlGw8EWQclI3vo6njq7W7HkdW+kwoO+kVfcFqqoiCpxe5s5av3XzvhCFbOhysLcos9RHxYis3/aTOzYYXFXW4Se/pfnOY71XiNQlndqmW</vt:lpwstr>
  </property>
  <property fmtid="{D5CDD505-2E9C-101B-9397-08002B2CF9AE}" pid="9" name="x1ye=103">
    <vt:lpwstr>gN0mT2jwY3TjncBt5sN2lsHgPWZRqD4KkkMhnQFW93KjtqWDp+rsG9D2rNqSUkhvLG1SqUOPfSkhuEWTkVFeDKY5CsYPSYvJxHjgvcp1/q03ahiK0iKwcCiyAYM6i3zBQJdJpSL9EZn1MC2XMDPkXwQz5JHQQHkrkh1rWcL44Yz6HZYF2gyGSdaLpIJPhKG/e+rP6idLKkn1lVhwGQ1mGWutUTWRDlYOrPfwoGiKeZu6oXqqqUWXhNmNc0jsrXa</vt:lpwstr>
  </property>
  <property fmtid="{D5CDD505-2E9C-101B-9397-08002B2CF9AE}" pid="10" name="x1ye=104">
    <vt:lpwstr>gEQpxQMp2PCr9mmSvxd5mHUGR+tXwinGuCRcgj9xpeaUb4J/XwmjjjXbjt4irMXn6T2WSm/Nx6BX219hRC2p8t0Pgh44f8DSgaUfWzZ3keGpmthrNmmAS7DNSCyIeECDPcDV1PZuu1dqFJXkYF57BcLptFovipkCNKu9vsTlCOcf6XbsPOunKeVZTI3x3RgeBPMRLOq4pkI7YFYWUHEgQ3eeQRyJ7RPH8Vv5J+Vt+v0W7crEv19okfTrMOtM13D</vt:lpwstr>
  </property>
  <property fmtid="{D5CDD505-2E9C-101B-9397-08002B2CF9AE}" pid="11" name="x1ye=105">
    <vt:lpwstr>dBi57g+HG/PDgd7eh9BrXlsPP6lx7UEjX7CSHhg7y5n/2U0sYGP3bnpBSXcd++IYt2MFXhYJr4YRDa97dFjTjoA+d5Q47Z5PFzn/RiI9avLD8ylFVtjXJM4O1l8aftAGv8EP6yAkOmZstlw7HFbhdOciRG4dWTSczu8S8cZ5sYz73g82b84JaSi6JXarZJdJEeI4WT+AXp5ArWYKQHSKH0q1mux6qHWPf70gbuFWTGKhYaVVBU/+4eCaBJ1K4Rc</vt:lpwstr>
  </property>
  <property fmtid="{D5CDD505-2E9C-101B-9397-08002B2CF9AE}" pid="12" name="x1ye=106">
    <vt:lpwstr>n1kW5LNYc1a6yyOsvF48BvjZwmUP1YaW5atqgnA+I67e+Sjr+Au7kWecSsLOCddAdJJBkZia7mQoOZPK4sY8RGfdwzkcJX5EFu7+D9molbt0vumLTRFjUoGg5rSA+13uuJ4DreVIl7HWfgIGHe+TwUqAVESzjomk3byKmNp8HDuAv33+66mFaofWTSajXJ1h1T1evZwRfMQYLOUXZMDflv3wKBGFUHBxovs1V+g4bRy9numzXO7L4RAAeEcAfwi</vt:lpwstr>
  </property>
  <property fmtid="{D5CDD505-2E9C-101B-9397-08002B2CF9AE}" pid="13" name="x1ye=107">
    <vt:lpwstr>GtXNR2DkS4l4revzT3UFfFAnWTHh5C5HFM+6MN8Hnz9CcpxpG8HJc1caUbSdjtMPJCYSMLhdtZWxm8MCw7KhTljIkk1RZfV8e/gUVTuveDNjww5Myau7NfgurS+0ip/JIm19kKcHdmKNr65utG7LzbsVAm7o/34pe7t66KsMTeyc7ljgpgOhXrYaypnJjIoFTRQ998zYYhddnxAWsz2wideULx9t7eppcu+045NS76gg5AWlKv9wmyZk213maDV</vt:lpwstr>
  </property>
  <property fmtid="{D5CDD505-2E9C-101B-9397-08002B2CF9AE}" pid="14" name="x1ye=108">
    <vt:lpwstr>jxSJEeYlAiNGqFX1KHbWEXJ15mRcLveP0IZrfMKZ/sLIXiKy09JJS36w/gfy4lTWhby2rx9ZneYOAxGEA3cOMZPiQO2QXaGWAA3JJSqSF53UI0F5do7cKN/509kWAJe57/MDmeMHdKzZLacAfaRLyIUZX7sQQXpgPcq6pc9Y9OD3drdoDFuTEll4gtao4e0WnhbZOFTTEn+iNCpI5gYuQFeYAA/SKP7K6VfANIgMj7zO8Yq79+6VW3KLE0iyiPM</vt:lpwstr>
  </property>
  <property fmtid="{D5CDD505-2E9C-101B-9397-08002B2CF9AE}" pid="15" name="x1ye=109">
    <vt:lpwstr>2BhdnsodUFdTkeP3hRKqXutn7zmO+3T+cFNs7x2odJqKx7vGNFUfPMNYLYiXoEC0Y+T13+YtVYWmw2wNrLNa6+P7VqcyVnlrMsdB+wi/8w43btlYgp+jxR0fFcwaiF2OLMDVF4+O+d9CQFU9ZQMWmyAa2OWNdJWJLRLFbh02GZjY4LR/6B3QcwTRbx5Z5XwbkeXtQG1BRu5Z7CYbSUa3znp5dCuO+naLCTYKdX8c4jp58RNcsA1esa0UMn2/3m1</vt:lpwstr>
  </property>
  <property fmtid="{D5CDD505-2E9C-101B-9397-08002B2CF9AE}" pid="16" name="x1ye=11">
    <vt:lpwstr>Q3TtXMRcwVrpbaxu0F/iL3amHXkvYUfslJ/RyIhj/UXlnTO37vGsjP964WRYhOeubOm0QRvaMS4PfCqYNPc3+mfyaorWceE87vgWbM8ZzGuJEO3NX5TjBEEtQ1TcY8qMfBo6VG2SNRNmuww1HDFiSiAj/7jEiQa/wJPPfEhZehbNeGOzvAgeIYyNRsdm24lfWfbJowuMQRrQLpr3hOBPL0IewItVgrMH9OYxYd6KIUIn7Iw5nLE8dmCzZlogCsu</vt:lpwstr>
  </property>
  <property fmtid="{D5CDD505-2E9C-101B-9397-08002B2CF9AE}" pid="17" name="x1ye=110">
    <vt:lpwstr>N7ES/sE8nl65rK/y1z8CZrN7HmOx4ZMMyWv5b7U7OFelFIZqWBVyWbf+LADjiKnX8okkr1JZcXWfcjqxdFQc2HUrez3Uf83XBa0NApk3Sj1r7+A7VAXtSeECfywcjte50Du2C/G8mEDqMt3Zh8au78OE51YW+vgJteOic4dTGoVact/p1jCMUs0FTZB+Q79Kx6/LEsSXtHvqvhBKydnlvtBkbefnyD5EQJTB9hGBqVTVOFzAGmOAQLKXGWX20ca</vt:lpwstr>
  </property>
  <property fmtid="{D5CDD505-2E9C-101B-9397-08002B2CF9AE}" pid="18" name="x1ye=111">
    <vt:lpwstr>UNXmWbaGpFMO0wTBd1rAcjMvh6zxQvY5vtyF03pAI3yzA3+XKW5fkE2U4qHYW01kybTwSfD+8bS18QGlg+SRigjmDqZdvLcBmbUWge7da36S7U0IGffdKjjkHf5Y1lIsZTN2nhDp+TP6aF5pf5qfsds8Ns7ICEWZxkI33PVPDPU7pjmOQNBl5yEb5dtbW93KiNN+Gz12PQLfR2SpLJd+VIRKV7Eq2uuLzPn8NTH2uz5/nkkz/89R6ZOGBhqyyUG</vt:lpwstr>
  </property>
  <property fmtid="{D5CDD505-2E9C-101B-9397-08002B2CF9AE}" pid="19" name="x1ye=112">
    <vt:lpwstr>ceF/VZPGNLp4/bsivlcaRWmPR3bW7jL/vRpccag5kczyfO5Un/VBDI5CphfR2plVjJW6e8EiFZnBnibjeLWJtJlkxpQKJTY/6gbkxhhQdZTpd3M/damu90mV9MtO4utyJrGrwm+uJZeONDBitqPw0/j49RHqaQsWKwCkmAyHO5WkV40JtOUwqgbT7z36pRyZaI+qcKZWiB0ixzlXDyysPKdq9CqIZOHuG4irr4zRtV+Wc3uuGSJpizg8giQywgc</vt:lpwstr>
  </property>
  <property fmtid="{D5CDD505-2E9C-101B-9397-08002B2CF9AE}" pid="20" name="x1ye=113">
    <vt:lpwstr>dH2oIeX8bPrQR9/v3MX8Yz8tvnxNSoX6RrE1Iw+m2uuhY7SGWE25c9FtA5SQnlfkpUI8JNj5D/c5r5Ky+hW2ag4/0+dotskfZ17q7UPR0gxpcp2YmwcWZQJe27xPh6XhdQf7SwFj+kEUzqi8JTlnkROPFgvfLMvjIrkv0HRYCOs/MvReBXVtMAH9ciKIA1DJVVL9EY379LFUDtuGitkWDF/6Fak6qZhRhsg5BSgrNESXcfMj4nu+J2yQJtLGP92</vt:lpwstr>
  </property>
  <property fmtid="{D5CDD505-2E9C-101B-9397-08002B2CF9AE}" pid="21" name="x1ye=114">
    <vt:lpwstr>eAvm0wlHGrhNp7nN6H6naenQ5+SjBj1oREOs17coZCpu4AF5ERRzIw6kz1Wao6f3GIQkIqrCLFIVORRPKnKdplotUHPmxQyh37Zi06Xuev4Qvddz5/CRkqIMzyvJf8kCzuTYMgOSjLsxi/tZdcT/HUeU4ans8n/PlpvsIt4J32NIsRl854CdPrtui306fOR2g4wAmQbc2kkiksCZ6YjPWZ8SJ/dGP+qo2FjyEcEEurLxwQJkjbqhLQqctgGRJ/Y</vt:lpwstr>
  </property>
  <property fmtid="{D5CDD505-2E9C-101B-9397-08002B2CF9AE}" pid="22" name="x1ye=115">
    <vt:lpwstr>6gMAJHWJzjNBp/0l7yj9lqKV1Le33PvtbpVgAy6zAzmRjOxJxxCPmmoE4B2UDf9k9WnIbuQc34JOLqlzNuSWbnci1l++GTM+1KuerzGxP2R8W0viOy7FshVEvMj6+2d8FGUmACA/GSJ2oBSjQ8rNJGl+DLYZ1haEIv8nVhK/yLWg/CVuAEoAEdq+8Xd6kNSYVe8KEGiXfuA/d9d0I8N0X6/NEHTHb3osRIqKJcyEtM5dOU0jkaSIlNy+dxP8/0E</vt:lpwstr>
  </property>
  <property fmtid="{D5CDD505-2E9C-101B-9397-08002B2CF9AE}" pid="23" name="x1ye=116">
    <vt:lpwstr>hVQYGleSZBk13HLWgpaAKqdsidhSNTAPGmqX+ALjphu1ZSr6jjTn+VFfNMKfZER4OneKmnWSMstzZHlKLIme0HlndAOCHmhjaYBAYOKdhrvbQfrcYZzDyZHjd5VIx7iH75zoQarUoiwNuVLDS/z8fFn/LHZuKq/q7K/vXDYmAShiB2cqLedGA8ZVuRDH9Lp3lHEV16IElGfzGTxVc+NjLEb7hy0+HYv/gAJW1dJ3VyxFD3RDCn2nRkTn7RegJN+</vt:lpwstr>
  </property>
  <property fmtid="{D5CDD505-2E9C-101B-9397-08002B2CF9AE}" pid="24" name="x1ye=117">
    <vt:lpwstr>2cK5Tp6/FHL4jkuyXAkA+KGv9Kfki9R/7i7CKdFOD/RQI1001o0KHsWLY93PS/Tvh7TZODMsJhumK9mjYyptMqQcfgRNhauDxTwIFGKxhfoigree5+Ew/zpmZlN1rdzvabB+TNRB6kbt9osSl/C7422H8CBA5efR1hou/ftmWEJBcp61bD5xR6fIGYI20ckJzIoEEAFyiHQ6d7aDRbXVcXQW08mSK9+p3jpSMPhXds2qx0WsiC4NmqhIRV02XjL</vt:lpwstr>
  </property>
  <property fmtid="{D5CDD505-2E9C-101B-9397-08002B2CF9AE}" pid="25" name="x1ye=118">
    <vt:lpwstr>SnhZ4qQinYDkB0oyiF4M6OoRD9DFlV60HO4SKYrYQlxMcQdUN/Ol/fR3uflmeV/Mu+Zz/l04KCnZdPtCInvV+91cDBG7cGxFDJo0dBr/Ge6tJks5N2Nib3Luq9JJHO9RrAwbtC3rgeigQKepE1czB4Nyr0QjDTEEvD7/Py9Xvh1eIv95WPxOw/nZvNkHhHCFW+RmWkYdJZpPJXgiVnUS/Ap/oYpDOg0dupFyEWgQ4D27Ac9P3k6MZv0uiy1Qqfw</vt:lpwstr>
  </property>
  <property fmtid="{D5CDD505-2E9C-101B-9397-08002B2CF9AE}" pid="26" name="x1ye=119">
    <vt:lpwstr>T+76xOnUn9M4/5l45FonaG7i8vNzwUEOfz7cLF664QDy0cQJYzVK3gBPLTdNBqxrq/5jQp0ZHiZlt3lO5dxFFnLh7jdarVM7xzH3WiHMsRbJzGKAeLPzgKaPENDjS2TPz/621I6CM8tC80Q0mc/Dp7KYaLQxhx+4CaUKj8czr42Ff9gBVhkZkryAatcvbxYyFb7QK9TuuYkwq2FRC+QFBFHWsGLit8eXb/McIfyYKuPupQ4j9UGIX0BURF2hjOp</vt:lpwstr>
  </property>
  <property fmtid="{D5CDD505-2E9C-101B-9397-08002B2CF9AE}" pid="27" name="x1ye=12">
    <vt:lpwstr>NNuNYn80Z5L82TbfCGubXqJ4pEWuKdQlIq7H7MiG6h0ChKQLA0rPWOX+zRuE8jftqsBdMvxHdkPRZjFoFLyjbT4ZKw8LhUmOtw8xNufkW90AfFA1CXYDcrk+ODK3pvStIIYYmsqN2Krhnm0/KbhV4m/phUAzJolUsnmW7h7gOv7vFsXLWyiEIiaaI0apks4w/zl1ItMMhvKNv8flMCCMDkfTmYGoNAPvSnYjAT2MdjbGWj1wefGA0IdazfE+qle</vt:lpwstr>
  </property>
  <property fmtid="{D5CDD505-2E9C-101B-9397-08002B2CF9AE}" pid="28" name="x1ye=120">
    <vt:lpwstr>C2B4x629+E9tBg0HwicCBnh9/OGjc51o16/46/VY2/2qyQCqX9boxm70dvXBnjUDHIBwLJJZUInOIa5SHFFohpDKW5CHrMssBfWL7d5WzUB2nW1Ge7nhyYcG/dzBWOgxt/VNCa0Qez5e7DT9UjjSUuZksKW3JNQX81TnpoKONFHphnGLgnV68YBNS1lC8a5KlsS5muAoOVI/jYLdT27cLVMU8epJV2UynvY4RKnOYeBd/oOsOHMGzBAsV92KH4C</vt:lpwstr>
  </property>
  <property fmtid="{D5CDD505-2E9C-101B-9397-08002B2CF9AE}" pid="29" name="x1ye=121">
    <vt:lpwstr>UekNZf1vwy/0qYIMKfqdEq393zLh9unJ67sBwt9WLDzq19VAyyb38kiJtY/IJECKDztZBs/XJPnOboNgY6Fx1lTW2esK8RSiuPczqkDm1BzQB9gc4sUvvR/VZbv3aii/wLxqtBilOhoQwwG/3jMNbLjt0q/CpyE94ZJOo5MUSEZS1zJO8neitD7Pkf3/XvEGMemohkgfXUM3kBmQIXSx1WEHmm84fRInjgHw0x9qBj9dbZnrN71mrP1pDEWApWc</vt:lpwstr>
  </property>
  <property fmtid="{D5CDD505-2E9C-101B-9397-08002B2CF9AE}" pid="30" name="x1ye=122">
    <vt:lpwstr>f+CqZRmNRDlijwGalsE+SUKo7wfNTnOBjJWwb8Z54LB0z60SXAZdmyS4GASs8BiVCRVFnupM+rUV8Pwnq5Yxi/o/kVguuIv0GooN82eULwemhMFqYswO8I1b2PZMIH9hW/Y2Czg6hipqSIkur3Ts9qRveLbBzw3kbeCT2Al3Xe83jqiCyngq7c/t75paFEr2RbV4s0AEXeelB4EPefJnpy+B1grJw6OEt6esonATIadTifkcJnS19NjkRp4DuGS</vt:lpwstr>
  </property>
  <property fmtid="{D5CDD505-2E9C-101B-9397-08002B2CF9AE}" pid="31" name="x1ye=123">
    <vt:lpwstr>yL7iG4XlsDQN032nXL8BEhiaJjpCruPH4lGqL1T4y1r5s4SBFUHx7uFoergXv/JGtsAUBHLJmUkZZmRzzagH0IHvlBYGCJtsK7itobuczF7fIyJs0cIIYCMJVFRuhrenX2LUmlOnPYG4T6Aww9JQxmqveR6y5i1J4aZZn9Gbn3Q/IAy9ksP8kOHFp9djwXPVp372sG/bAZ9aNAnw8FHPmuN/uRquGOOZPBRNXMDWVO5BCwMeDB9rAlirMLK42xB</vt:lpwstr>
  </property>
  <property fmtid="{D5CDD505-2E9C-101B-9397-08002B2CF9AE}" pid="32" name="x1ye=124">
    <vt:lpwstr>vvgjeBvXIFeaRg56bZN3AnwRKNanEHH23Sgf/shVpLDWXgQ9vDd5ejYzL3XnuW1xgmEkW8kHxu7LUKiIOFVNBp5l2nXmiLtrxUJaLh7vvf3bNnf99BUvS/q5uY6n3i/3iGzo4SFEin7kudhSWBBh4UNIndtqi1MFvH63TMtw1X1zTKJPcQD2gR7c3A3XVOktBCPKY9ov9Zq9n+R63ppf8yvLiOx9pdg9WsXqgn690PAzZUQG9Gzlm+cJaf4aLYu</vt:lpwstr>
  </property>
  <property fmtid="{D5CDD505-2E9C-101B-9397-08002B2CF9AE}" pid="33" name="x1ye=125">
    <vt:lpwstr>ak7JrfZhUEX8hdA+QhyNHiRHOC8Mfygzo2CJbr5M5x0ldeQUkLFLJUelcymYjjrSqjd+0z0aBRqxqcuQoJV59bDZbraVW0HojXph3CiAk8xYv+xEAMFUAKvxCXOAWEczbfhATpJIxik+L1yFjd5qI7MaEXNcsoqXr7LA0JZm9d75Tmm/xoJPtGsr4u4TDmMRWJbjsl07MrGO/XtSjdLarUgMVgFTHAfI/qfHOOOQBaEWprtPuR44qRA7dmp/JlX</vt:lpwstr>
  </property>
  <property fmtid="{D5CDD505-2E9C-101B-9397-08002B2CF9AE}" pid="34" name="x1ye=126">
    <vt:lpwstr>Nnu9+luO1PuXcud3/xUtCSWbPQqobPI5cfWNWcsGrJSUzkoLUqHIJiJ3of5aRsAJIHlZfU+Augv01Rlp6OKQbZ9syHGZQkGkrki8Ag9Eqguzyu77KJ7pyUKOB7/qSz0lOSNYnftdMsROGm1K0kzXANi6zas1bo35e8UorsXGxoycajPHhYbCQOPZHBKRU3C9mTK/OOMbwGimvvbCYQYtgCn2/1q29UiThdpwxn03Yt8e8DoEf9VagbDL7sou6My</vt:lpwstr>
  </property>
  <property fmtid="{D5CDD505-2E9C-101B-9397-08002B2CF9AE}" pid="35" name="x1ye=127">
    <vt:lpwstr>xB6ZrqOEhpF3DEOoCwLOm4T4tVDfyQ0+Hpm/3rulxmz5PTEYvthYXTdicmrSEP+9t95aGxec0eixFp/QHrQcIuw/MJfxz227bsCplafIHTACV+OWw/1xogUW6POeK78RR2nQBQq4GhNMEII34jP5AVJL8ML/eprizz4spuJXXmD9hVi4j5qg2a8+Z23Cir89FtrAQEoku8cTCva4ZnKd59xu2Zf7FzNUM62GEptxFq9pwt2miB3ijW2SNZg+QmJ</vt:lpwstr>
  </property>
  <property fmtid="{D5CDD505-2E9C-101B-9397-08002B2CF9AE}" pid="36" name="x1ye=128">
    <vt:lpwstr>OVz84nCuOZB6OcIt3zouwLfxx4PJ4l3jJajfZK7zMcjGxCd7dnjlzimInwf9+OZZdYLIfElphXQAcduj7wS2g/CyCiWcEyqM4zV5bgWZSjJVP931BTvE+9D8hfQ9ZH913DZS8PT1b+KEE1Py87X0mRUpy8xtxc6EPwbPn6V8af1at/4cqXzSCJ72Amb73v3qoNVHTUSN5gonwVD5bXP8DCyrhFrHCYHis6hnaZO9Ec2Q1q7SkaoIxce9Tur3T2T</vt:lpwstr>
  </property>
  <property fmtid="{D5CDD505-2E9C-101B-9397-08002B2CF9AE}" pid="37" name="x1ye=129">
    <vt:lpwstr>HTMPytz5bb/nUGObdGvwj3frwsmuZI8T4xdRYbLZiY7w2mtakkLsi2QJqvMosv70QMYdq0lRy5j5qc34azhilACtkdT42zGBqImnlbqhJ/3RCbSiqZ+fpHKNde56t+Mar/1z+UiBjeG2/LZcaMQvJBFo6SJVPNXqvTo7CcUW4NTRMEkZgyJ0ZJK0cEdt54gMQ8rxgUqJk0WQ2FTIUwkBhzGq/sVLWFz0M9BrAPVVpNglFexBYrYpScAHWvSbs/m</vt:lpwstr>
  </property>
  <property fmtid="{D5CDD505-2E9C-101B-9397-08002B2CF9AE}" pid="38" name="x1ye=13">
    <vt:lpwstr>gezTt5VPi596mQGw+uxJHF7F7pM0ckQevon+FlEXIcO3Y5/M1oU8RV6mlv2lycf8eJnC9QQeLn5U+wG7r4Py3w/Ts2HvGAW/ONlIbZC59qV+PgJO56hjuS4jGPf2ifs1pmoy+E2KwBL8TMsEJgEbHXWSYsAOYhidY5cBdEdG+JClo4sDNG6rDJswKmheFQkhknaFU8P/CaQBv2LR2LSooDXBILNTUCRPtkKpA/pBCBuC10k3mY6c7BfhgMsENVp</vt:lpwstr>
  </property>
  <property fmtid="{D5CDD505-2E9C-101B-9397-08002B2CF9AE}" pid="39" name="x1ye=130">
    <vt:lpwstr>9Hws4e2k0xXVSq6genwLfPGx0Jrq8n/Zg+Bo5Jh/H6eWBAZxhnxv3du9qzrkzzcWOqXDifsjRav+pPAJHHTMPakNUf+Wt36fcBcs/PVLIHdGvQoF0DohDSZ/kSDwbAA5z67HywyeaefcLo8zOJg5wF6y0IcdTKctR8kyb2fbZl/jx0aB5Pinp+/t82aW5OexkNcDn1ljyZSnqTt22tfkiyJXncZKZne4QaPj76fjGf5PnOxZiKpxLlp8hMi4Huc</vt:lpwstr>
  </property>
  <property fmtid="{D5CDD505-2E9C-101B-9397-08002B2CF9AE}" pid="40" name="x1ye=131">
    <vt:lpwstr>mlTIBlTH/xcl5Gr0zyMGH1WssOqFVNJoVSbl7uSUlZhS0WwA0izbzr7MGoUPkLq88CtFPBiQgfnMvkPxG+q6kHfz9725RJKGLG02JYFuIwet15zZlNJnZuE5LBLxdWygFO0ztFpxr/xLxXZADDPbEq+LaWsQnSewmlh+swHt5QwT0g6e0qoFXHfE22Pl5+WlRWXRK5mAHfSNtzWHVIAhhxQBjKYY6IJ7hH0NvXJ3OIo3IoK3uNA2DKHsSjGKaq+</vt:lpwstr>
  </property>
  <property fmtid="{D5CDD505-2E9C-101B-9397-08002B2CF9AE}" pid="41" name="x1ye=132">
    <vt:lpwstr>5AB+Rz9xIlOapHdmWp+FguOuM3yvgh7BHAJtOoLNimzTcZ9vAU4R6VZ/H4VZ6eQhBjpjUT721sQHWOw0oBypMs/VJMaqRIoPVlx5uflHjk5wYFFrL+5IbUr91rM7JYntR58QRfomneD553b3FKYuF9onKlYrGFQSX0ouE9KQ/wrtSK1FWZYM1HaaTtK+E73e9bjbN5jJNZsy3vaIBIvWD9hL8Qf7YiEdQDsGw6woNZ3vfi5fHqYhf7gG3xnUPoZ</vt:lpwstr>
  </property>
  <property fmtid="{D5CDD505-2E9C-101B-9397-08002B2CF9AE}" pid="42" name="x1ye=133">
    <vt:lpwstr>zEj/OaoQZLFT3xsQQVi6imdtelfj2+hW6F2a3xqDEQFa7Hrp3XG+WJsNfMyUY9L72J9zmIoiTCOPin6rwA0QysQBJgs5Rv7Bwz6fDgUFmp7JxrXRsBz2Lrn4zPE9bJyvQTgl7zfC0Uk6NkUO2wwtz5boNsZXlNIMFYNa7wjefYiX4rviJR8EnVjTGwR5wfxf0N48zZXB9okJQj3FKTK+OGOw8Xp3qWEEcfVmvNob1O4feulXC6xPGQ/H8q+gssi</vt:lpwstr>
  </property>
  <property fmtid="{D5CDD505-2E9C-101B-9397-08002B2CF9AE}" pid="43" name="x1ye=134">
    <vt:lpwstr>QEgiB6IBa4LXFvoNFmh7s7px/mBrysjIz4ryBZRO3TDG4zn8BsSfGy4Vq/Ycynv71UaoT0ADz+h444i6ZacZrU5eDeYMU1OpJUufTR0DpQmQnqoJWG5lJPEgGPA6VZrrTWSVwHUYn3G5gxrv9hDV3PGl/riWPLNVXXVDimHjP9NPxw0Dw23JAXZ98wf2fIY+GLtiGaz8ayirAbfULy7sjkCtM05Wo/vPvqUwamKP+2qRZuca97+ovoG7kAUo1/z</vt:lpwstr>
  </property>
  <property fmtid="{D5CDD505-2E9C-101B-9397-08002B2CF9AE}" pid="44" name="x1ye=135">
    <vt:lpwstr>e3/w721BnO2BwUHMIoL+YK0EnSJe5IiOPIObN3rZrvQwjVdmvaJuGSca5sACq4ou5H6bXwtzGLI34pmpEiS5D05/6te1bDM4zbreVnajWDtqYhG5/JYxef78wXIsrkPW1wxjKKes/kibbkXFLUNNaVDyJt1+IN24h77/k3NxKRTzKY99mfmIqbwNInve5E41Snq5AlQan9kswrhGthFpcQzhJ8hyivZkeTwscAsliSzaLfFOTyIh5QU+3R5h095</vt:lpwstr>
  </property>
  <property fmtid="{D5CDD505-2E9C-101B-9397-08002B2CF9AE}" pid="45" name="x1ye=136">
    <vt:lpwstr>INFl+lLaBXohRhucZ7FAXkAg1IHbQ9tMIi1vuWe1ISibnZC4/kUvusAMp/5IW5CgNNG343M7DInTpQMrDcHOsb477GfBc/1pEtXbpMwpvC+PDjYZMMTnM6K7WV4y/kMgBNzoj4An+U+xFl/8GjjVUIjOqUmcBYfKdRjjebXwPfPDWSHw7h8tmWH4YThh1r6QcrPxCldrU6rktXxLwaoaQPkkLIbYnJZtDEW6eaZ0Lq702Xf44d1O8wGXx/jo6E9</vt:lpwstr>
  </property>
  <property fmtid="{D5CDD505-2E9C-101B-9397-08002B2CF9AE}" pid="46" name="x1ye=137">
    <vt:lpwstr>4+irVh6vK+J+UIg8tplY9QX9I8DOzp6HKWplDeOATZUH7zMsD+ZTsGMz9ffcSQNEcghceFyynEUsbagkYYBlrZGcS71ScQOkdlEpWqfIe0NMFS1YJmCKi5f7QSM8DZmgfCOFDIg/GKcwgdsQFyFCADopa+X22PJi8YlVBXSPTRtnjjfK3CtYp/bqesJ0wAVW5qg5f+H/aGJQHb24iUiAO0lxmjSkv6RrXH8O9Hq3gkAhto8He1aejLOUmYZ4WpK</vt:lpwstr>
  </property>
  <property fmtid="{D5CDD505-2E9C-101B-9397-08002B2CF9AE}" pid="47" name="x1ye=138">
    <vt:lpwstr>q9lVLyxt0mVVj8uax2uBiwVPJO8Hl6THz7oUz0s5LGNvuNxuYM28BWIPiqzX4JZIKtiVEovDPA/19R6y5FenpIBfiPj8yjWigsKt2DJLIAHtMLe/DloJPCz5kBG8U5Jaswzi0Ql5S9nUnacqz6h2WwKrMZEJw4/ZOaBAWHQ34SEUYiVUvZKM6h8CS23tStHi04w7PZyx54vBPJHkjPAJTp/vFmyIjrppqItTAyXBHdNh5kxU5sEOxvrXu7LLGXv</vt:lpwstr>
  </property>
  <property fmtid="{D5CDD505-2E9C-101B-9397-08002B2CF9AE}" pid="48" name="x1ye=139">
    <vt:lpwstr>qMWtXX0tjrWTPWlcSkhbF3iHYS0tMH2MYforS9VS4LByq4XVvTqK0CnJb2/Rrv9L3km7Sc6fgiXxFIIPEnws0hCjWs3eYq7RF5VC4/3tZIOQTfFsjsN2ANhUpL8JtpbEL2+2qQ6kKGAyBBakPck0EoRUN5eXcttbQG6YmpMt0mBlsDNnbnNmBGy1LjqI89XpBUGGfVcaw+Y6AZVK81RjYJj2pEMk6EQiEXMbv/Aq5HpJCjJGaldKvO5YyYDiBAw</vt:lpwstr>
  </property>
  <property fmtid="{D5CDD505-2E9C-101B-9397-08002B2CF9AE}" pid="49" name="x1ye=14">
    <vt:lpwstr>J/c8Kl2pRw0E8pRG8rdqyUlehzMPZrz8yPuDxiV72vWJzlMAmWG41t3U6p/1gAYPguUS2Z9ucQ7MlzuMYf80dlBp6SZfUdTvrQIb915yAD27v+tVK4fdzfE4cUnUl0Vtx0Iq7mT/EdQf0IhJkH1r0eQEx30Qh003UYEH63mq0aFEFMOfkLmXyijeRwQkNKz+ONjMA3r1a6gI7GBNhHYvKv7ddyhgv7Kirxbe4YhP2qqN7lgMcHYAsFFfHOOIUj3</vt:lpwstr>
  </property>
  <property fmtid="{D5CDD505-2E9C-101B-9397-08002B2CF9AE}" pid="50" name="x1ye=140">
    <vt:lpwstr>rBtnm7yhwvvtasZZD5ycvJ45mDRPwMcKf1WfLjW7HkMcNVbVjedm9BsFkYL/i/0kev32Q2R0FfaYlr0jJU1yb3agCyc47VQzHP5BXeEmzg6OixmGi/84wFX424rzWXqWx3NHFoU4RhUFPz2uV0lsNDhV5ZrnNCKfgTKticReG7YqC/ex+R+EEafy4Z5StOw1uf0hzXdAolHUjqviFMvzYcnORSN0JvSm0baIbIfIafD7Ka6pzoveMXu/cki4Bg6</vt:lpwstr>
  </property>
  <property fmtid="{D5CDD505-2E9C-101B-9397-08002B2CF9AE}" pid="51" name="x1ye=141">
    <vt:lpwstr>okKWzhFXmi7eS/7EUz+s/q8ss6IBYwQJtUjTrdNnp8RXWZSECAWjnleG0a4aL34Nb1XTqSUxwRFSwVfoEjhS1GnJpr5aYNdbwvs9Fn023+nt0r9EHCUQfJT5WupveunmLR5lvfnHbg7xXF+mWDvEWaByEsviehGGObrxd7aSwQ3GqWv50G+CI00NY2OM0fgqclGke59JCv0g+oIOjNwQLkXD0B3w+m6/3Yt++ce8IbgbD0Lr2sXBWs2Rc6i9CAg</vt:lpwstr>
  </property>
  <property fmtid="{D5CDD505-2E9C-101B-9397-08002B2CF9AE}" pid="52" name="x1ye=142">
    <vt:lpwstr>Nogdft+50SkliBgIubcDviG33Cm2Ai6Sx2bVCNz/+lLK/24xd8TVXGpA0ClDlGQF7NNuyb7IMXuHxAv1nv/jxyvze8ph0PvxRp9QWG7oyc4145rVjqndga+hp/kJ2p5msJEsBBLMAZaDPVh+xmONndGOBCMsHh2gDpURwrcors66SxgrwuOfhxhPHlrcWwMlM1Ts36+v12NRw29IPEEB7q1F/4lFSfh+Ff6gACXosEOzWTrN8EErtY3ZhNsn8Ld</vt:lpwstr>
  </property>
  <property fmtid="{D5CDD505-2E9C-101B-9397-08002B2CF9AE}" pid="53" name="x1ye=143">
    <vt:lpwstr>IbcOTr5OwtYXPuSbevbmYzgJ8EuTb/kr4PXnXMcWqc98Pd/idiS477WV8fuLW0lWKXLS6qNOkTJvFEZ2zbejrVRG/fz2Klrm6RjuTfPLNZES196/lXZaANQZgYjTvcXgk9Mtu9xWHFbI/LCq1CGoHmnEc5gafXQOajjjGB0aLXpIUGfcMO0/MxBr9g/ay+EMLqMtfC/IOJ82HnfGFwDV5tcW6cfQtajQzqKCwH5wTqyaJ1LYtDbO4lA8vznnl29</vt:lpwstr>
  </property>
  <property fmtid="{D5CDD505-2E9C-101B-9397-08002B2CF9AE}" pid="54" name="x1ye=144">
    <vt:lpwstr>XpadUi+EoWOVpEFL8rJ1IxFq1BV40umYyUru6x+FtUQCqB6w69AFR6Sn0MKH2h9qQBQJxnn7RyOFGuJc/BK1dEMDR5IWItD7KobS/DalCsGsdyizBbyjpTgHOFZDjPbiWtjNPu9DSBXA9CFfXyyU3p7B8qvAPsXXvdQoqInN/GVBYvFNT3pN1zT2hXETaDAofWW6+pLaSiNHydZ5/ftAKkTqeSxbMfWtzCzxbn6+OHECrh3qGJqTgJ7qd1cEbkO</vt:lpwstr>
  </property>
  <property fmtid="{D5CDD505-2E9C-101B-9397-08002B2CF9AE}" pid="55" name="x1ye=145">
    <vt:lpwstr>IVI/zIOYarbQaLs+lriTRQoyiV5EbeZYQcgaXGsOrjA9MbfhGqfOhaCUl4eMDv00NihAAOBAcP8RNFE6MR5xvGyJG8HKGxT3q+REptVYkiDYaKunoWFQU7aMETH7jdUfWWDPhfPsR3zhs8RtIfq2tZcoK2EeNlefRNSLLd/FicoXyamkNL3IrBLXBchhRHerp0mKQgtAecc1qKC15eykHjuFvtOs4o6ccdYsD6juok4EU9brmLQNn8Wg9DHwZiU</vt:lpwstr>
  </property>
  <property fmtid="{D5CDD505-2E9C-101B-9397-08002B2CF9AE}" pid="56" name="x1ye=146">
    <vt:lpwstr>Ju5AxnIoW/8fJGIWNpye6zcftAq6ITg/WcXSanIsZ6WcR8eF6mARDsCv4kt+5zB2Ek3iVHfe7h+70j+leKkKasetHL2yB7UPjB19n7QYLdx7nbHKNnPBnQV4g6SDDMmtgsC5rxYPv65rNr2WvpTUfOaGbcDkuTh3zPCau4VL1ZBojhrO79Q+TvoYxHZ0oMhQmLoKuBWcSE5tZn4ZEUsycfkbELsE5UpzOKQ0tJO1HDR7Mc7jcg6i3oqaBKKgdlt</vt:lpwstr>
  </property>
  <property fmtid="{D5CDD505-2E9C-101B-9397-08002B2CF9AE}" pid="57" name="x1ye=147">
    <vt:lpwstr>UKXJ7nsV3JMO3kNR9FLEe2uwPZmPx26bVtKFc3X9z7kHucHV/TSPTGw5ED3S9RPffPZYPVMkOE4HwQYiMlLr0uTqz+FMEFcr2FTd/XQubzRXrXHM1ithqkLgPrBcR25noS1+0fvmM+kxV9dfWntwxSNIJ5Z/LN0jlwjXq1UNntTFfqB4jjnGN93JamAf4kEAdSzUdyAUu0DDdzqkK6ptli9g+R3zKWmTuj9KuibK9R76nTZlIgLHj4HWTUp9xJV</vt:lpwstr>
  </property>
  <property fmtid="{D5CDD505-2E9C-101B-9397-08002B2CF9AE}" pid="58" name="x1ye=148">
    <vt:lpwstr>uSdPlL0POv566yG0O5CGlCYIec0oMzPxbvvYvZvReFGXLqhI0V6knHdkkVTlSvPQR22b+5q0eMlH7FwZDKRUgfEqyxwL3t6Vy06E51flMJa7Guthtdn0cNvsGg8OpmSH81yPE4lfv1cu6eB7LPOsTxe+1B95wmUdHsCdyhOxzEuNpDOuEGtlsjHSw/GIOul1XMBQolx7gU+HTje011lywpM79Mkjld01ZSmSwwm3xs6kzhs+sx37tXh3w63cmEd</vt:lpwstr>
  </property>
  <property fmtid="{D5CDD505-2E9C-101B-9397-08002B2CF9AE}" pid="59" name="x1ye=149">
    <vt:lpwstr>RH7tm2DcZwSYt17NwvYf2YZT9qPYAoZBkhhj3vpC2/fFtHoYr1wAIVWaUESwq1LydOHXAEZLul9dgZlMoeOAa0d0drYYeswl0YaxloPV0Ubl58QQ5rB2DnW/Oo0RRn+IorL5m4sdxw2LeCvIz07edWTYA/OWHJ164yRyQYhkXMzbEvK4IZ3ky0U96MEGpJadnxnujSWn5GzfQsDdpK5SkEWXJbEhjGUxIbJdZmVBY7MLbwFmHhc8yT20M5gx2nl</vt:lpwstr>
  </property>
  <property fmtid="{D5CDD505-2E9C-101B-9397-08002B2CF9AE}" pid="60" name="x1ye=15">
    <vt:lpwstr>8yaUoP9DY7eBn5ssyNUV7qGTtvxX78f4a/JOMNjARdfhDmFBwZYQwovOTB9u1sZWYGOq7u3Z4ud7r8SGiT0nWNRH3mVV2R32AZgg7a4Gc1fnBYRfiru8YVK0z9y+sDUjLAbo6MFeNPP89W9k/qwKpBKw6/ci1ogktQKTRtbSSV9riWjaagUne5EkZhrRCx4vS2pC1ZEcAKB+UfJYUXQfyiyXS8aSewyUSLgU8XwN17wZzfY1SqDlNfMeuirsxHr</vt:lpwstr>
  </property>
  <property fmtid="{D5CDD505-2E9C-101B-9397-08002B2CF9AE}" pid="61" name="x1ye=150">
    <vt:lpwstr>6AAywHr8wz4OXNAucpJvLrf31QKv6ypj+GJQavdTrncqgSL7pEVJWFzZpQGV5zad9wQ//Svs4mONMjNDdCZADzycQinuh7D4+KcugaE7NTeQScadhlDvN8DHeb3zgxfbwy28QDvb/wna8tSgvTClpJOZd1GMvaHKnBK21x0n5B+3ksMXbqsTBM0bcKDhZrvtHybrc/XiWf5ZmQJi2V1SbnpHWPQPCapR5+q8uSaEAi44V9ms93AYZFypa2i7FK6</vt:lpwstr>
  </property>
  <property fmtid="{D5CDD505-2E9C-101B-9397-08002B2CF9AE}" pid="62" name="x1ye=151">
    <vt:lpwstr>lEKeCtaiW3lLYPDO22sEjzrwgSBIb7gRouwDWDiDvok/npfdT76ydU7gBlfVqSa9vC4GvxNFetMZIOHZwiuYPs4QpBovOJIKlAgzzgSIZHmDS9PxWG0nPQl/KSxw9oKe4BWxEOZytw0w2TSVd/HHBzp7miNKsVA5jYb80cBUgpwgvlbIPe6Ggk1lWwz6F35DvJQkrfcrlO6KPW0BUcFzAWV0GGSvfj4Wl+HbQPDiuMOvVCv9I7nSeF1oMo1x0j0</vt:lpwstr>
  </property>
  <property fmtid="{D5CDD505-2E9C-101B-9397-08002B2CF9AE}" pid="63" name="x1ye=152">
    <vt:lpwstr>bg6K2i3QaL4U4J48TrfM2rncknTP6EM4pNfhJXArvN7Rq5Knl4mpN78xAbalxNh4RXCsZLyRQ0K4EBqjFwAO/oOhb5XI8xMqmjewd6mymxAxwq8g7iQjj7lSD3y07AIOt4iVsvsqOR2C191OrKwkAln3voDOv+XIKiCEnuybmMSkOSqhmWfxq+ywMqNNESQXGHweAjTqIxPktoaJwx8FAddmTQg3THjGl5SWPZfdhul/GHLoPECUN76cc7S+FlB</vt:lpwstr>
  </property>
  <property fmtid="{D5CDD505-2E9C-101B-9397-08002B2CF9AE}" pid="64" name="x1ye=153">
    <vt:lpwstr>9QGDgdT4BLK5fzNZdncTCqylgUcy60HNX3RDLY23zpoA5Kxz3g0w4tsloibqAJVMLFy52zs6hdPuwcZbKV3OXeyWBSHjHKxxVVlo+CZes0q6woib4ZihqYLxpK0UVLkmKAAoWrl0KJT83gMsf4Lz+6gXY8oRHKWsoc+Yp+3pBVPe/tdg/cH6v+iQQvZD4Fgd9/zWQlKY4V8fPT/Bx+cwV02QsjjDthHs4ZTWtEJHoRrKgExF8GVLQ8SiJBGZig8</vt:lpwstr>
  </property>
  <property fmtid="{D5CDD505-2E9C-101B-9397-08002B2CF9AE}" pid="65" name="x1ye=154">
    <vt:lpwstr>jetQikAgD2B6TBz0jafHEve0VDArBFVBUeTk71pA9qsKMWc2+P34FFthNzdwRae+89rydwlkfn9bsP7yG1R1KY3SdSQdWHAmyQ1Bv4NCkzcLFva+KK+MaCfRdvlWLE7LXZIToh2wfxdNvw6v5fMLhlIm8GSxW3j7KRN9wwJqNPiEodH/9Op/XwIKqaYhufy7z6OhB3jClS2p94gpfV8wT8WWSrTqh7FZmViIFMhnPJ82g8t2ija80H4I5VvqUyd</vt:lpwstr>
  </property>
  <property fmtid="{D5CDD505-2E9C-101B-9397-08002B2CF9AE}" pid="66" name="x1ye=155">
    <vt:lpwstr>Sb/FtrVlfA91b5GptnqpG42ohFBIQRrA9VfTfaW9yxr4jTWUZMVk0zBjN25UbIQbjFtNVh+yjASJczNzRtf0+wrliQuBX9cys6SIJkAAA==</vt:lpwstr>
  </property>
  <property fmtid="{D5CDD505-2E9C-101B-9397-08002B2CF9AE}" pid="67" name="x1ye=16">
    <vt:lpwstr>98bWTOqzpFCbgxO6G4wcCd3BtRC+dgxmFQHrlqgU9hsB+/1qpbQpLXuzVUAuk6tYPxH+zguM6A+L/IveeOT1y0J9g410ozLu0ABW/qzro1KWrqlpm+3WHFfvc4Q46xvseRovQBhwNAjYzd/rZVpP59X+u69LaOmysyySxPdAwv8uPLB6x2QwwJQxozn7V3TZlSS7+1w18yKll/pVc2A852mfUkRI1eGxfKCj4IwNnLF6pmDli3MBB98MlTMfYko</vt:lpwstr>
  </property>
  <property fmtid="{D5CDD505-2E9C-101B-9397-08002B2CF9AE}" pid="68" name="x1ye=17">
    <vt:lpwstr>7lAFSiMMVuyPi38lhZSDS2lK5WKjMjbzza0h3qIXN7WX8IT9jukbOe3347l9V9akoK8BL/wVBAXFcqE2e9Z5taraSOX5JaXF8kJdnc6/w8ZGN3mSR7vY65WR+ejo2GsXQcvCJJKQmmuwdAy+29fmbQkOEG/1IPHqkVh00gMM6hfmjMyDkCk4kxWTDtSrJwCF43aL4A0TFvIQwArM+jOGZV0DS4omQBH8BHWd/Z7maULvp7bSY9wL8bNz6UzV4Un</vt:lpwstr>
  </property>
  <property fmtid="{D5CDD505-2E9C-101B-9397-08002B2CF9AE}" pid="69" name="x1ye=18">
    <vt:lpwstr>aG0pd9FcC68Y1BzXd5704dIXzkayIWPZt1HJk/I/P7gaG6axrhHFkLSObQb+eEPVELlTh0LImzAijIZcgw9xqUvhRxYtYG28cAFW5j5C+EGSmt6Hi3d3yWCbjOM9b5Cyw4gK3Uy0uIoU0RxMt1j3ZIHwln8uma+NZKOjygTUPLo8rFxwYHzPHOHVH4z1UpLFZaWcAZKOs+75NlioC/kP7WGt0XMZALP7xbzlTzZzjDcxG4rlZMtmti50e/0A6xd</vt:lpwstr>
  </property>
  <property fmtid="{D5CDD505-2E9C-101B-9397-08002B2CF9AE}" pid="70" name="x1ye=19">
    <vt:lpwstr>bNcOmhr0bX5WHYZHfh3U56radqhOEBu2rfi69meU2FbOdvpVUgD8+EFaXaBN2h8wblWNHRltrNSOhuLMiLFriQ5bhlhQjWZWFA/3sryi3NMcW4Odfyx7t3/X9REf9OCGV4ocnYVfdV2LY7UfKm6wONlL4t1z9sh5R2H2Xe0J9gpTktF6COl/RWg5nItdGqW72mQ81cvE2o6CziEQ8H4Rt8eilSUK4B0Q0mW81ICXLDR95GHTBIAwaKnkbGyZjlm</vt:lpwstr>
  </property>
  <property fmtid="{D5CDD505-2E9C-101B-9397-08002B2CF9AE}" pid="71" name="x1ye=2">
    <vt:lpwstr>avk6kxxy6BFoiYEAVRJhp+w3mDBwWYSDHsy++ZcbQezCwzKCNATXLlC4yukV2yOFYk8Jw7e8T52OtAfdFPHWax3ZVDa22EOmHMXnVo3FVkWPW7/EebwuchZp4VMHQ9LRLuV5YmMgU2+4XkxcJntlF7SKgYSQnCZ8UefiiWX+zyQPeVHCiuqGboELfpdz2da2BtFwWTmHfMcsbPYgfzp50XaWxQveov9vsq+GQeaYXJUDSsWBtA+sEiFg9nU/0Mj</vt:lpwstr>
  </property>
  <property fmtid="{D5CDD505-2E9C-101B-9397-08002B2CF9AE}" pid="72" name="x1ye=20">
    <vt:lpwstr>IKPrq/gMOPzzCEkSVwft9XYI6fDbsMrLB8UhZE46Zhv90PqqZxh1eHnte3UGPW0T+zNZw7q7E3n/6yCMrmbWph/C2J92Hn10enD7DELCsJE5T1gXdZtZsmTXHJ9Hzg8J4DTl0TZoL8PuHLNR3yxm8fPRyq6q542h9eCdeTFWbctfhVLgCjmkwiNR0ErO1zCjDzw8Pof0Y+bAmOfWCJ6yHSNzjXJPvgkdUNSep+maqCrEy3K/VulrODzqboOo3Zp</vt:lpwstr>
  </property>
  <property fmtid="{D5CDD505-2E9C-101B-9397-08002B2CF9AE}" pid="73" name="x1ye=21">
    <vt:lpwstr>kkdOwUxuIeKtgnKMUxtodq/d1t9EFP+kHM64XNg7/LlLTfp7ef5Xe/NBGlmwos2nbBM2oh72IrzKnqIwh3uE3NJh5UVtLinDntSGPdn1d9dzQNdlAnp1KmRmY/Hvc31bYZSkknCg+CEYyj2S6B2RFLVipLmKTMvQKNZdUMDDUVmY4Qa18ZK6nADpQ7GPEkezxTQrA6nDlIyYW55M149P9KfXA0xlfl56V5vv6POjNR+kjGf6h40wpGtx04M3xgE</vt:lpwstr>
  </property>
  <property fmtid="{D5CDD505-2E9C-101B-9397-08002B2CF9AE}" pid="74" name="x1ye=22">
    <vt:lpwstr>gm/t0ravEb/dJGxdZD5u2sDZ6OcNvJSxmjFXpe0uNaGtlb8x2U1Q6c2OTXKTRzaFQOeIHZu10V2M2NR37CH0Y2qXZh6l4LtSaHX0+iJwy5LI7ipnpUSYis3a+nZBXyvyewzV4Lt0dMgKz/Ip9Zbg39lo/dc11TvC/6qWVu0+S1K5Zh3cT7yC9GL+9fPNQGuKPjArp8Lk1d9AXJYviukCBEH2CRlcCBKc4Vyn32QTLUDIjPXJGl6ssLALkU2rsQu</vt:lpwstr>
  </property>
  <property fmtid="{D5CDD505-2E9C-101B-9397-08002B2CF9AE}" pid="75" name="x1ye=23">
    <vt:lpwstr>hE1gOsI9v1ApziDXRa1Dj/CzztKMDejRsbnWVZR2gyuDmsSSHJ7QlYCrslGlryo0cYu5Kyt9gqZgicTp2OF20PEqmLab1QPt2K3JYlwu5mHWm6x2FTZCrxkT3LK8b3aKYp9b4HVROZcqA6/A6Es/eKcwkhxcMhJBc5DSlUr87RXAtOrOdaLaBz1TgxlNECLp1ky4C+sKWs23yWGach7A+kP1i4M5P5qqyb12CWCv/fChPeVAtmt9v2xOgKQynPC</vt:lpwstr>
  </property>
  <property fmtid="{D5CDD505-2E9C-101B-9397-08002B2CF9AE}" pid="76" name="x1ye=24">
    <vt:lpwstr>32Q+dtZ7XDPGbnWKBQKwANzst2d0ArvlAemHoF6foj7aWQiwlo4gFHd2+4kNPFL1u3/OCucwnQe5ME7aU7ViPd1Ft0PiMFoiBVMTPYaiWb8nzRk/ZeP4sHszo1F1thRVIk3E2K240S3b9DqlcoP/Gi72b1x7f8ZfH+mDJcSjB7+Np/s9pdIfGE3e7whGJ6T/tv6avfYXbN8LFUaooF7XYYeromXs2X9okkvC/SNZm0RKn8yUTbGkfFfWc/FyMDH</vt:lpwstr>
  </property>
  <property fmtid="{D5CDD505-2E9C-101B-9397-08002B2CF9AE}" pid="77" name="x1ye=25">
    <vt:lpwstr>NhWXo3raMP67eUza4YrnG3N9184BMpbnS/wGeJ/TkEGmwUXQiDTFXR1EotWRSgn5xtdGB8Krem1gjYWILWdFoQPyo4oKGkW2zUyQhuPPiG5e8IzF/Bzozcx2f/keKgVJ42LOb5UC3HNPOMkhE5Ac8t8epscNTOg/KJYgwSYHqceMZgI+RcPlx4VuI2QpiNjzngMLspipHTKU3WvMD22x195ytX9JyUgCEXL6ve1OM1Vm3j2FELAIK17+AlYklIs</vt:lpwstr>
  </property>
  <property fmtid="{D5CDD505-2E9C-101B-9397-08002B2CF9AE}" pid="78" name="x1ye=26">
    <vt:lpwstr>LQv4XbYbpWli7mTOvHwMxv46eEdtVpNgtyQAICOzZPjr+rOmWm1XfIXiR6f46oPKxawo2k6NQ4lmxB0JPDhHBrlphgIPkw0BoyP0QUqf8ifPv9qh4CtuHQeP5v6xP68oqHsltO1BHmjV4jSQZ++FjgvD/ASkwozoN5DniyDYM80+zHT9DIpgNuVqbJRX+HCENZKWAzkIBD9fO7fOQimFxZYxirTrHiP/wHKnVTk/KxwckRV99VyA6aPGX4G164H</vt:lpwstr>
  </property>
  <property fmtid="{D5CDD505-2E9C-101B-9397-08002B2CF9AE}" pid="79" name="x1ye=27">
    <vt:lpwstr>xthy2/sh0BoEniR/Kefy8JGaCfceRl0XQNhYYsQMPMdfDV+BZArpGc7NiF6lRDYgeuzrSjm4fliwKZExLCF1UsDGviDEJk+4VrgcC67rxq796SbFwS5boPUyFTBTBMoRA1mGhwOBD69NzaW0gWscri/z7TbkuHRBEovUEc8He15laQsvWEOHoHMnbrkZOktLWzYAn70TS7aZst6uR6MXTCGIcLIy+fh9aOCHK/zjtwGm95TjqV4m5Q9HC6Fxgzg</vt:lpwstr>
  </property>
  <property fmtid="{D5CDD505-2E9C-101B-9397-08002B2CF9AE}" pid="80" name="x1ye=28">
    <vt:lpwstr>dVXU7U7beEXZD//euMGEiU0yByhgecaVk4+14hdigGZQbIqf/Fn62vUMNtgJ2x6lmm0jQFtYcn8GtlYgp0AX8hr5Kz/R4uG7tM/2l/NOSMYkVcfJ+Vf5mzmSuCI2Bn4cE25Z2s4Ao3rjjnToYgDaE803xPVbbePXo/VvZWnU1YSPQR+5RRLC9uMgwCfcq1ijoYsHszFtPR61MTzxral9LuZIkJQ44ziiOv9MJcKotU6fP3yTTdnRSGMcxY33CBu</vt:lpwstr>
  </property>
  <property fmtid="{D5CDD505-2E9C-101B-9397-08002B2CF9AE}" pid="81" name="x1ye=29">
    <vt:lpwstr>LwV+SF3lcspd003W0owHjXcVoYnIgCKoNBUMlYA/itNGhewfZHBVb3RVfIdZIPyuFf+K75tMPLW36Gke0INzDhMnpCOETRItN0cXFH2I1JEmZpEZmnDO6h8gbDsFR7aTvVhLaxMGHcrXOBskjSHpwuWuvwX1WwJ14Mnk03LXi433nOOiMC2WA/BUwynzCxn0GUkl2p2ZZiDq0rflzYiAxW1dowXl68oXHd/uqxzCgOhWdQvzRAmQwEi3g/NRC8U</vt:lpwstr>
  </property>
  <property fmtid="{D5CDD505-2E9C-101B-9397-08002B2CF9AE}" pid="82" name="x1ye=3">
    <vt:lpwstr>Pby/nUu8yutv0OQ0qJ/1d9G0JLXGWSW48Ua1CQNjFdEQue3I/1G5koYPZwwlkkp3fsCUaUB2vVR91AILY0l+IlU9SyV6ov8e0dn0/xV4F02J4R7/l2+EFGlJ2415l0e21J1jk1dN0xFlMcYhQVCgVkePFR00iK4tjKiv+0HoO40V7Q1X0nBHVqa7l/RBJ3YczEdq1CT3Dto44QXWq5cWl3XS/pm3ouzL10BekaRwfCxDZFct6vyt2lNVz5VfG7U</vt:lpwstr>
  </property>
  <property fmtid="{D5CDD505-2E9C-101B-9397-08002B2CF9AE}" pid="83" name="x1ye=30">
    <vt:lpwstr>mtwuxbas9OE19owJr6gaQDL/5FZU86rYjrpcsUvdGLxk1mweSV8JEMmYMbf391tZ0cf0/WGYFH89CJvqnPNiVJIvG3sOXLRtLCbmwHjGBBmTcIx36tRVrmQ7aMOXiY8Idi4hWwYFb+89T3NxaJRGK74mKwlv81A7sMY2DWmfPTjqXeD0KXQR0Gb009lmakAb36Kz60LzcEjmxBNHfG6Fp9c1nL3VOdZLO8jrMaPnicCimU09ABBRYOEriXc6+jz</vt:lpwstr>
  </property>
  <property fmtid="{D5CDD505-2E9C-101B-9397-08002B2CF9AE}" pid="84" name="x1ye=31">
    <vt:lpwstr>niEiy6mBSzFUupVi6JXaEy3fRviXpKm8Fruh0qxM4+kWa2ONYEo6TKVVT/pexLIOHM6Pnpm6E16tDwa0CSSwz6d3YJs7v70sG6BzM5ZqroGpGa4lVWLNPnJ05C8G3nHyE76afZr57DBMCUAGVy10bqWA2mVEDajdw/wwMNKx8Dr6s6VfgLyRzDqCt3w+jfJc2HOTDbRYbXHKNiZMk3Pza1qo0L25ZCh3v0Yquga+iCMgJezkLQDhQlnkb8qaqg4</vt:lpwstr>
  </property>
  <property fmtid="{D5CDD505-2E9C-101B-9397-08002B2CF9AE}" pid="85" name="x1ye=32">
    <vt:lpwstr>Q7H06WHDAB50S7nFXgry4s/gkl02eud6tctQYNpADSmSHGsRFC852buUMj8X5z2sEM4eu/l0cmcMNSqiWHXk2b6Hm3mqc6Gb76kh68ueRkNn/srMcjRHLH0T+Jv8vyWp1lF5GRY3m82zTzwPgw34+uwQAz6dB9FQGEfY6waJagBe6tWssv2vXl+TFjnQ33Kqnez6GNNUiuEbmsMrmI7GYh2xeKRiieWKjJsJXGTqWr4SKgjdWRocAxGHNo5gTvk</vt:lpwstr>
  </property>
  <property fmtid="{D5CDD505-2E9C-101B-9397-08002B2CF9AE}" pid="86" name="x1ye=33">
    <vt:lpwstr>+nnk5N6iaPjUfOScY3l+fDU+lzC/c1sDmmTH9/SPGJ5MEz3uPT6AvOr7PWWc9GIVFQdtudiZJ7O/Zjr6Mhi5X8M8oTWPADLtQSWGzQhF9tP1FK7mKKm6ScYqtjfWEdXx27LD5GMeAsKZTsnwj8dt/YWvRp89tl9UmHJqesFGwPUQfrzgV0poKorn/8/8CSuAYentai8IzaitTsbzfbIXZTxglXpOhOQiXhGUAmD52ryuYWbiipCNpIwE03UMuh/</vt:lpwstr>
  </property>
  <property fmtid="{D5CDD505-2E9C-101B-9397-08002B2CF9AE}" pid="87" name="x1ye=34">
    <vt:lpwstr>L7FATgF2eMSo6iE5SdrNj0GBGG0zJKibrSEu9OZE3rLnSYJiBhAqiX0HBtK3o61wAudNgTy/LWVCAXTs7lrjSUDOIneZI4/kQc8P15mJks7qyn+Q3sD0DG3f13wW1A2l9Dmnb2ey/+Q6UPQcRTMkOW6AhpPEtyESbyaoBoidE21Zvirj7LjXJbILXBFhitNMUjn5PGFn/5QvzJvRsA92YFBy0OOy6sP334I3rQKH+YA1eVnDg3jFVT9oNMestc+</vt:lpwstr>
  </property>
  <property fmtid="{D5CDD505-2E9C-101B-9397-08002B2CF9AE}" pid="88" name="x1ye=35">
    <vt:lpwstr>O/1G/MLqj8Yzo0Gka389GzDokc2tD3ypT1yuqFKZVV0OAYsOb/FzNSLHU0gI9szYwSnpDioxPT7j/+CsmEjpyw8g1M2vUxAGnBt1VUrzNNpzGNG97ET1nm68ebWFu19agVX9CgH1Iozpi5aGSFG/lOMzbQbrYqZJPwQRRzfWjM9F4GI9K/p/6S52yMqXroX/rqQICxvxFPNfGsVGbDyx/xlSqtiUN/HuXLIhNXCT3dxIqGjP6HvTixdq8HhA8l5</vt:lpwstr>
  </property>
  <property fmtid="{D5CDD505-2E9C-101B-9397-08002B2CF9AE}" pid="89" name="x1ye=36">
    <vt:lpwstr>xIqQvxB58OQPpiJXM5SnUloeZur171oNd7l9qTCcu7sqFE1/tNezKNI/fyT5928nrdW3bcpF4aZGr8zFZWLbyvAf8+O1lUE9nHTAavkJVaf3eU1U0Cg8f0Ki9DNP8vSvDTeIocTdUtX+9xTMmTzpg0XlNv54YeIfzH9LSRm/oZKJAvJ1b4TqSeGam2QtC6wEd1EW69VlBsC0aGqjrXixj+X1+6Bx6ertGiBHP+aLvIJIQcJDis8dDAAPtvkzhQ6</vt:lpwstr>
  </property>
  <property fmtid="{D5CDD505-2E9C-101B-9397-08002B2CF9AE}" pid="90" name="x1ye=37">
    <vt:lpwstr>7/1Cme8hflf2UyYLk10QSYEmMYWC1GhkQJuvgFieG3x55Zw8Mu6At421gsseaa3qP4Qk8wY6+35froC2WMdBiW0xJZwkQbvrHvYVz1T8D/aMb7I8pJ3RzKaIHvaVqYfOlz4wqMht0TzodUdZmVo2Ldb037M+fj9v6PvV9/uBV+0UY12yD0XP7Dc/WByTBb+3DtPnrgfq+TzfwFvBP69S5B6hbkYCTVH0KyG2XfSEQBcbZg598PgSepGNltTnxHI</vt:lpwstr>
  </property>
  <property fmtid="{D5CDD505-2E9C-101B-9397-08002B2CF9AE}" pid="91" name="x1ye=38">
    <vt:lpwstr>n513GVir1XQ19Nvk5Q7kOAeoY0Q/K9364J0jEa+NeJzeGronRrAkBic0CVGsHBlfnDcy/rSLzM/X5COosVDJy9apOX/vLbWUgBSaKspby/arYk2mPXR2yKmBLi7dYUFEXeh+sFAv60kAnObhb34BvGrxLn1+x8/Vsmr54nRY/AdDTC5xgykeJ2ZPHsFrFhe/3Ih/8rdc3yV/lsot+IGYqIMRuWu9JkxLwn5vE39Rrj2iHsn4/RQDxhuruD5udO/</vt:lpwstr>
  </property>
  <property fmtid="{D5CDD505-2E9C-101B-9397-08002B2CF9AE}" pid="92" name="x1ye=39">
    <vt:lpwstr>3YV6TwELP4wJ1AnaL0Ogsr5D7v9ebhnvoE4XJHd2hERDnFtw0DxP+wsG8pxUVscUEUIo+zPWuXmDkfdKcxYSAymjh+DEISfr2PNVt9itaS8R9J/jKVbv7wXpWB9lsue/36INYCKPYxmw1uvfWInBLmL1XExFrxUTEaoCac3b8NjvzbKfTj+Zcei0jlma+75M73cCzhtjUqorSLvEEf2FNER051qK5qf7cOXrD+1+porKKV3VsUG/CToo/xphyps</vt:lpwstr>
  </property>
  <property fmtid="{D5CDD505-2E9C-101B-9397-08002B2CF9AE}" pid="93" name="x1ye=4">
    <vt:lpwstr>sE9be/rBeFdBsLngMTmtTT238bHetLIgVSyAb90i9bZdRRJauHz4DO2K26loUL7Jahr0r3MbISELSGU6XYJQkNeq9d22eJlgPDoIii9+R1hP5Gdx56b2hCmvf0+GNqOWSKkRg5hjknl8MUSJZF/kiXR64u7eoqomTaO30t9QOzyypePv9aJP8mCu1UTujLlzX1SELkyHLDx8euhzrazfkEW1uw0UV5l+ePjpqIYyMQ1u3Wtm3XiahOlK0DXR3TL</vt:lpwstr>
  </property>
  <property fmtid="{D5CDD505-2E9C-101B-9397-08002B2CF9AE}" pid="94" name="x1ye=40">
    <vt:lpwstr>FNukB1CCdxiNMhb2uF9UdImr4fPbU9rT1sqbpg+AfFQc/UEu5nESLecVDX1bbdZhtRi47BYOjjr9KWOZ51cTpDbMsGVrb7jbGV7UyhWgOQzFQzF9xspeKElX+0+Sb2V4PvFNmXhgktpVrbH9HZwSeRmdbhP3caawm3wdvoOK1/LB1zLz7KKggBK/fozNMQHR458n1UTIK9YHiqByWemvjlbHYAAKPMgENTJrmw3UvmmCbzCLnJMszXYp47DKLB/</vt:lpwstr>
  </property>
  <property fmtid="{D5CDD505-2E9C-101B-9397-08002B2CF9AE}" pid="95" name="x1ye=41">
    <vt:lpwstr>oA39/WdgjOmWAHUUATgdISB/fo8I3IyxdAz9r4t6gJ4c4O4ZE1scFI6t1Po+iraTpvj3JG+K9/B9xDxn0seGz/W2Rt46g+Td/xJL+vQftzDhStHbwzTtwaB9BLRRYufpoSUbimsyeJvKpZDEU9rUkPQuxKoIHKffoKrXyk//mYpfVU7nMhWwQrNbZ7eiztCqbEsI0tr755370tZj0GsfZ7i1O/F12gjXDpIFxPwj7ZcBDEyUQze6aGf+cbJTjvw</vt:lpwstr>
  </property>
  <property fmtid="{D5CDD505-2E9C-101B-9397-08002B2CF9AE}" pid="96" name="x1ye=42">
    <vt:lpwstr>3+LAyLMPxKaW729F1q+kcflCMUZQ2pW4P/pkO8Rtq+FUFTIhbrxANOIghyXQVOzONFLCQAaZ5k2yLog8GSsNT3JcEwY7ErCvvozYE58N0K+9X7ewzb/h3WSKqjnJd5Jhp4r6s64ICTqOcCBrZMpkk/sxRA9PxBPVu8JjbE88Lx91BHJqJjUtJhbLxq0IwzSDFerlD00XbZqFP4y0NKdj4OIm9IGAZRHC893rHZxzjsXqI1Zqn4bgYdHL3dm/PDn</vt:lpwstr>
  </property>
  <property fmtid="{D5CDD505-2E9C-101B-9397-08002B2CF9AE}" pid="97" name="x1ye=43">
    <vt:lpwstr>xi8UltAXP43vabzlSOBh3X4pFdwN+RJNepkRtcMUfnPhLLNJKQAmRZLmGLNZCKEYozFMyt2EODoL1u5HkgOPu4U8p3RSaFn+To5WREzj5+q6WaW/GOVRZRhAHh/DP/HzUwcTdAzlH9hry7haBnTU9ySDNRZwKFFdB/vPkB//k8eO0F3Dianq7GJq0DVjT+VidRDr6LKcXZ3P+ac5U1Jv9D7o0onfZjMZmCtGLPBHaXCj5h7XdLAp4E9LHZWtq+y</vt:lpwstr>
  </property>
  <property fmtid="{D5CDD505-2E9C-101B-9397-08002B2CF9AE}" pid="98" name="x1ye=44">
    <vt:lpwstr>eMO/5mZsQZXZsX9AW3WeMatPVBTn7/hT9k93xRrP8Y7CAlt2W3z++XvbLRIzyD8iueahx5h1RANw6KhPRt44GkZkFBwePuUw2mL5KtvYncOgF6l3siybDpl+mSWqeYx+4tO6J3j6T9xyIK99BEUfNQuNg9euCYmV8gt8Cw1yV7sXBObTSRxV1MtB+kuYQ+rMk9i54FP5cqwppLHVePqYPzGQc8FxD7blez3NjPVmWEunuT5tPJhY31RFoDaSfcE</vt:lpwstr>
  </property>
  <property fmtid="{D5CDD505-2E9C-101B-9397-08002B2CF9AE}" pid="99" name="x1ye=45">
    <vt:lpwstr>hrj9IhSCQ7f2mTBFpw5QSYFrkghGF1HK3GyHeKFTqr6jgqcvra9JQxdUi4BU0uoXIaat9vWtryeEJYGkM8xBZ0q4sKnSZT/N/agsjZG+pY+5vA/7H8lsLn39EaUYwMj34JXE/zOvHhnSjlE22v4+Rj+RsrHxO5dwUaBUUNmt4fxipPtUbJww3Jcz35w8mZP0NY1qMzng2oKwST53uC6v4fh6RtXQLtGIeHZdsIBvzliJet3J2eREckgmr72I3DJ</vt:lpwstr>
  </property>
  <property fmtid="{D5CDD505-2E9C-101B-9397-08002B2CF9AE}" pid="100" name="x1ye=46">
    <vt:lpwstr>pnyQ0iAKFk9GKDEt0XpYVVvNU+MEoOXCRQQbFBMMpWrBH25BByqqt33ji3dbAUlB0rQxjsNfQnIi39N31viFJCCNXZO1SMJKIFHgFfjpPXZcu6zdKAgK077C7ibbmLC0PrS7qpsiXSvaX11vI8AgRx90vKv3Ir/+zyT1z7xFKqZTa1Z8jcv9cYtX8gFBFvEulGlHFCVhmVypsMWJJICnnODOfeX/teBc/n+U6SImzPukMl6C86LKqYwHfaUSYq7</vt:lpwstr>
  </property>
  <property fmtid="{D5CDD505-2E9C-101B-9397-08002B2CF9AE}" pid="101" name="x1ye=47">
    <vt:lpwstr>qbXws6brkBxicPG2ek35n3sG4MZBvwJFKerov23KFipgZgiNo+jxRI/uRKJLqvwsO+WKfI22f7bYFNQYev4KOJSQU6W1pEH0NuPK9b5Jsrfh+3bHRBFVItYqg7dkCO1JVmPGEn5jkH44utOFtqVQ1ZfAoFZYQSAYIP3lmz41ZyY+vfo+3uDq/j360uudat9kirTRu9HJvceEmIPvUK1TScMFFFZXKkAjsZK80paZZY/ySTLfarIB9YWBrMV5W0B</vt:lpwstr>
  </property>
  <property fmtid="{D5CDD505-2E9C-101B-9397-08002B2CF9AE}" pid="102" name="x1ye=48">
    <vt:lpwstr>12d/tMvtF/9+TV9542vkk77Sws5uFTuy7thTmy47gLfXSc7pvz14+K3FNH5vIwFXkJThoA7JC33VqrpDIIagq6qX+y3WP8WVUiSjlWEZg4Yv+ZFolNEJXMxkL3JAxL8MM/LQA+Bme55haWK77HckAu0K3udnYP6qe98GVyYY/o0lFfjdbapAivIJ85PoFtfNfKh0gvNTvjktzlJ9PULlNAuMKu/Ye7m+PqV2Kgjk21J4v7/Y3hT2qzA8QPjuo0k</vt:lpwstr>
  </property>
  <property fmtid="{D5CDD505-2E9C-101B-9397-08002B2CF9AE}" pid="103" name="x1ye=49">
    <vt:lpwstr>oH94YCclwKYiML47PgkfvhH6fwQZQwloeioJIj8JvPqUhReDNC+tHXo/Dn/LokWo+3utrR077s3HNG3NneJJnOVnJXBfcCmTUT/YpbOLQ6Q7ElI1O69+0AYzgGWd/tmh5VoCUcCCtDlBS1Yy1y97cKXD3V8es+PbM2vpJxZHHpuZdkpRY6bqILcofd12rmKZA+15RE/qC8tELdGvYcW6kmMZ0sBbEJx/gl3xRqSgDsSo85qmBBqfgH8vPNXMT5w</vt:lpwstr>
  </property>
  <property fmtid="{D5CDD505-2E9C-101B-9397-08002B2CF9AE}" pid="104" name="x1ye=5">
    <vt:lpwstr>ubGN2/4vgJLawehM22l20DkKLWJJBgvnUSiYI3mZpciHe2LXJ9NdDGNLkVXnOyFRZAp/1Z76GUdgBy0JbYhVet/x30+75Qqzn/qDqCEiHsTK9Nsv8NgjhNGXN0MEpCDrcRdDY1xEEy+lOBv3bJtHgA5AP1wCRpGcloYwuYJp8dGPaSz+vtBSFFUk9LKy+emvpp1NMQF+45Sx4wFhYk6eB5XkGTJna0fLa0FaNklk+AtJLlP6lJ5C+6ke1i5yPiu</vt:lpwstr>
  </property>
  <property fmtid="{D5CDD505-2E9C-101B-9397-08002B2CF9AE}" pid="105" name="x1ye=50">
    <vt:lpwstr>LjWuOHr/tLnjYf7lvfRQfY5h8nXFhQcUD+Dm45FHwj37gGKEfPjAUy2MHb7vKfXReDUvACRbs8rDq1Zlno7EZwUYSmxqFu436GOm0xhG9t/Bkn50UHStQ/K6B0qni1pPH1p1FqrADoD67+VLUNIG4VWeBjX6WGQBwn/Rm32suijDFNFKvUtviqhHGBdeLM6r8RpPKg13524k77fuD6ok4oVAB/jFfdFYJa8hWDtzkljQHpkISau+3rJfnnEArIA</vt:lpwstr>
  </property>
  <property fmtid="{D5CDD505-2E9C-101B-9397-08002B2CF9AE}" pid="106" name="x1ye=51">
    <vt:lpwstr>cLZqYJSHKAWzTf89WY/JipsSH98myfb++DwthyK5PYiU+SSmZKo/mfGUMC3Epi/AGr40iQWNkOEXF6MIzQ75S+M+Qz06Mec3UUCAa7uGesS2HSpTk7AZenjh0Wni977HNBY1x/Ke2Czs/euLRB6C/36lZ06cggFOJf319oMbjlxIp3v8tCy0BmAh+bbr87amk8Qh8Ia9PWdXzmdRLHs8UqGtcF5CjXKg8waoD1cJSLY3Y4xpUOvTfGiTcDz7Xzp</vt:lpwstr>
  </property>
  <property fmtid="{D5CDD505-2E9C-101B-9397-08002B2CF9AE}" pid="107" name="x1ye=52">
    <vt:lpwstr>U/oZyL3Y40SfyPUdbO5uiT7ugV08/bzW04n/VCMTggNWF8utBcQfbxhmABqMpprSTtYE6EQ8ZwZVK+vIt+AF/5xs+duQymfJm/vLI6z+SSR+MgR1NB8eMSIaHlwMpKYSerg/F0/0mm2aqDiKG4dU+6EodhQFBoOz1u9HiJ101PgHBmuVb3yav18NyYftHxjLmkmUXAfM/Yp9oi22ft2U+hYTjWJCeiC73SJ5mOjWopQ15grG5OH1iLG7dRLmTiE</vt:lpwstr>
  </property>
  <property fmtid="{D5CDD505-2E9C-101B-9397-08002B2CF9AE}" pid="108" name="x1ye=53">
    <vt:lpwstr>JxIH+zngzT/wfMhOKBEHIAnrIWlG/TsXNr+LLeRYqGwF7hw6DpMGKHpN0IGQ8/aUGnj1vHeR4OvmJbEcyy2avP9X/1lmJcTcCLS4bhLWWec9CGgne4QUXv3Leu8LgnoVGU+qiB4STIa2QVe7R+3dTdXQ2txbyJeUxxzngOqjRlB0o4zqdHb48pcS0xOPA7/vXClxSyfQh74VhEE8ENg1Xhswd3hjAQMcWEeviQJcBLm1vDwn7sx1U6tUH8EdouP</vt:lpwstr>
  </property>
  <property fmtid="{D5CDD505-2E9C-101B-9397-08002B2CF9AE}" pid="109" name="x1ye=54">
    <vt:lpwstr>70ufpimwEKBq7sSPiJROiSHylfvlMH6yBoH0K/UloN5LoFDxSdd0yJpH7B4OWAKoPXN7n0MAdkvkJctZXo08/9miQ6jdJK09h9RlGP+sOPoYzshT/T6+p8+HuR5Xq1anDFjP0cEfdu9apE1ftauxhyXD0E+O8+/Zgxx+gPybhJuvkKEPvujSiCZy/4sgSt5PnY3ve/OFU5yJ7m78Z7JYXupWz9QF5HOckebZJC9PeLdGLPxjxanHYd7S9QwEzad</vt:lpwstr>
  </property>
  <property fmtid="{D5CDD505-2E9C-101B-9397-08002B2CF9AE}" pid="110" name="x1ye=55">
    <vt:lpwstr>yYX7xWRjrYcxlG2WmXQiSqVHxLs9IcVaKfjpsbFhF93QKnpxntZsE+g/eiPsf4o9IQun2WWGFI4C82YeGOwJL6mtpi6ZocgUlz+Jg+CHmJ3SjhOySM/Gd1nC34TvW1bHAFWPWdXx3MTyDKoTYX+zT63MoYNQ+DN9myWiNfEpnY8zKUdzTO09uJ4qICcDKNR5koXCXtc+GG/4wqW/jxNoD/2z12K5LXsOasvuQ8jWYcTrdcSVD2WB29Hc8zzZ+uG</vt:lpwstr>
  </property>
  <property fmtid="{D5CDD505-2E9C-101B-9397-08002B2CF9AE}" pid="111" name="x1ye=56">
    <vt:lpwstr>HVRztjpqQ0fgFS7bj/CwW0bTv3AROrjRmZIFSASAZJ3rGYY1rdIwK3r5s2Cm6ufhrV2n4ttidSy/WvSiFyfdQn5HKqbyIie9/gAohsXjAPpXSaNgLYC4jhFiTTpAnw3GivaGac1Sw/3FmAlyTgxhp32Hwgk0PjF5Axb3fzrekW9zm9Bv1goqwIRqsdgxCW5BQvj8mXH699hHpS0sP2aaBwyVoTz9Uqpnk5vyD1DNoPt9JTCKVsry+PiCSB43i6l</vt:lpwstr>
  </property>
  <property fmtid="{D5CDD505-2E9C-101B-9397-08002B2CF9AE}" pid="112" name="x1ye=57">
    <vt:lpwstr>Uqg8ducivXV49IniaZWwg3Wkv47T9CoFqeUghhqslmXJX6RIv0GhHLzR5cjBaXDEOKvv6qwpBQcpfpla4W8Lpn+m8AHRMC4+D4zQbE+M/XichRk4L1DsHHpkq9tbE6iq9B7r0cTN1Pej0xCdakg6P7opUdr3h031yA5cY37AbV9f9fdYA8tGvozlvMp/cYAuetWQSwkJUiP5rlUq4UndeooiRSiGSCyfPmFeK0we+jitw1Ojz/Gwg2xpLRdgZLT</vt:lpwstr>
  </property>
  <property fmtid="{D5CDD505-2E9C-101B-9397-08002B2CF9AE}" pid="113" name="x1ye=58">
    <vt:lpwstr>VcUMimyJuXK36vy6Q90kUaiAWejwAe7Xosw34cvSlV/9YldY6o9rD5qwP0tPQ/Qa3jNfOuB1iuWB3XNYRXSW7aP75G13DjF9hTMU0BFz7DZw2fEGLKSnG/TpMzbhaC+4k9VM68cEaAGCQDYTAadkgo/gA1rKjjDf+QORHBRitfok8Bp/rq1ANTfEmMbJKgeU1gL5/WlDw9vYxd7gySz8nyqX2F4jOPdBpNxCTW0JuL+W8rQ+7xQHKB6oLiud1Hk</vt:lpwstr>
  </property>
  <property fmtid="{D5CDD505-2E9C-101B-9397-08002B2CF9AE}" pid="114" name="x1ye=59">
    <vt:lpwstr>/R8kCIcwrcfOV/A7MvD1Ib024WURUEiiJqIfmOp/+FSVrr1eNnSAHi38AUvYAvVpam49lFFnz25UCuenpLCAADyITstS78IDgwJGRVbkLwhcHfqjnN/FpYLlP0ITVIC/d/OauSu0Tr2/C1ocn52OVj9yBzwDjnfMkCkWtIG+O1gB3225ERL7943GFGwWA4LwMihh3J33JlUh3hQBPdCYFS/Oko5XrStOi45+63bH2XF+Ei+lcO2pgRa90g7iHq/</vt:lpwstr>
  </property>
  <property fmtid="{D5CDD505-2E9C-101B-9397-08002B2CF9AE}" pid="115" name="x1ye=6">
    <vt:lpwstr>meD3RsyiO8Tl4DhjQc48JbtF6Yv34bLi4AE+uM0Y4kMdaO6WdtwLtkXn92t06gh2vu3Qu7hRWJNIsQi/wDpSKu5VSzzHj1ZY5SpYRo4TdymVlCCCuns84X5/YnPwPEh6QPXLp18b/hB0H+FWJhvWV2A4kTQCC8aBFbSw8YDjROvXlJajfSJTj++3eX4t/cTLEfeY5lbrfTDuIHnwkI8fGQV6vr9tzb7UY41K0+zmu0/SjotzAWrGJ1qW0NMYDGt</vt:lpwstr>
  </property>
  <property fmtid="{D5CDD505-2E9C-101B-9397-08002B2CF9AE}" pid="116" name="x1ye=60">
    <vt:lpwstr>sF1katkqgr36sR0mqfZDm1W8sXPDzvBJ1PokMXe2Y2ENe9VeANsDjM9L5fflYyYFW3YiOQcWrZiN+ECC7mEUe+exqDk81xIHvsb0+PhA5XHAOZRXWgTt/azVkE3/SKIgA1K6Ip2W+wNHnCOD/D0Cv4wFlCdVlj3D2x+zTEVuxXEuNbf0Z8CCKPZGgf30IoGar2TnBmlMQhdUDfhxDIRq4Bz1jp7lLgbbTpsnLpYMoNdpXxcL0OdCKQdyU3//ZnQ</vt:lpwstr>
  </property>
  <property fmtid="{D5CDD505-2E9C-101B-9397-08002B2CF9AE}" pid="117" name="x1ye=61">
    <vt:lpwstr>1Cgun/YLKDLBNNg62jOqNNHNB//CTdxqrjlAAQJ8bW5/IrxBBOtTcgrHerXYkDubtmXhFCu5IRfwhyBJglF8uSMWNTKbrifc7Q/j+RzFjM0r6Ak8tEeE6STeG7Hx6FdBMg5UrzrJBM0RRESm43Ey81FRRBAWYgodknw5HSdYmd/z21EDXRtApVmaftNYDLRMXJy+QKS/VrQKDdxRgpUv+uBD59D2i9nSiPyGule8dc8BtueF6IXPQalrMbyflD+</vt:lpwstr>
  </property>
  <property fmtid="{D5CDD505-2E9C-101B-9397-08002B2CF9AE}" pid="118" name="x1ye=62">
    <vt:lpwstr>z80Xs8dRRHJ97VQ+Ji+MEPM9xsKZFOnePNHEsweTLXjpwvUldF61/I6v52mGBUi+v9bkmuGJH36g3OyMK8eDnOkAywkJ126wAgC/yVy800gUmOxjD+5KqeQYOJVPcUvPgk1rN63AnhhOAGlkcpzgCeMpmWQ8J5fHFp3LHVWD4Q2JAfFwk6uFf+gVCfMum3msP5FzHNL5Xoev1DEIYCluH080bceyidD9i7c3G1+mnnATkKX2FEOxN1a2CkZr+jj</vt:lpwstr>
  </property>
  <property fmtid="{D5CDD505-2E9C-101B-9397-08002B2CF9AE}" pid="119" name="x1ye=63">
    <vt:lpwstr>SU1Dtn7mq7gbroxV5wymQ4qbdotLrynxp4lf9gwjwRHrqyv8n9bVK3T30Laml/1hbM0f2FxZvZAgXF90efPo2hlbwcf5lKq739pEM1gBQobH8/JWYmxeL8sfvzdYrydKPbVpkrQcnwL2BAe4nel+t9qPTE559o5I36cbFdEMTfpYPDg7AiIOVmw+fZ2HZmKUJX+KNUnhbe/7+gXNCb0RXNQM7tkPFGjyHNyKAqkQk7MSwpaL3Pxtw57JD8cOu2V</vt:lpwstr>
  </property>
  <property fmtid="{D5CDD505-2E9C-101B-9397-08002B2CF9AE}" pid="120" name="x1ye=64">
    <vt:lpwstr>ed/lsk4UbbNyTQhiMMUPxNhAGoeykc3T74aBGrOKAZwCBHTV7gsk9tP/JLwH/qic3/5O7Rf3bY2Ej/ZGV2RXJNWjRSB92bD8QcGUolMgV7u4gsyaFGXLbGr5J0sZzCMSvMxBiNyag16J/H7e9+zfPA6obflQ8N0Nz7L8gyZZd7iNrbTUDF9l5shcVS7zINS7Z9FVhYPHOyhLqq/deg7QyM7a50giDwRJoWI6npr5u1jm4xJE0iUj1i0u7IBJgvV</vt:lpwstr>
  </property>
  <property fmtid="{D5CDD505-2E9C-101B-9397-08002B2CF9AE}" pid="121" name="x1ye=65">
    <vt:lpwstr>KAr6RNOliPNON+BAdGTjRipdQOakr6Odq6uCyaTXjeO36BENbDDgN7N6YodHdbzJHe5tWYyBzel0xZHhesfrA6bO0scrwH66LZO+/RUKoGQ/j9POL5rqyyuVFMMz1S3qcyTH6uSgfKX8CXCVC5HM1BPiCKkl+hCQNy+t2gMIYv4Pg++dKg0fQNknpSczJva4ITLJsnTlTLZZwQgvZQ/FoMY1YAGrKGYGHQlJQRLYCiyFHe1E5exfwmFsKN8zDH9</vt:lpwstr>
  </property>
  <property fmtid="{D5CDD505-2E9C-101B-9397-08002B2CF9AE}" pid="122" name="x1ye=66">
    <vt:lpwstr>Pj6NKVP+oJ8rQoxLEx9Fvm7W7JSsC9zfcUwAVroIBDOyrA+4YcCGnBNe67O+iaCBA4yhgS7QZfrgcE1+43Flj2JyL92fcGqScWhkhe3BUhHyofYM3nVGSlHCjL6cC1SVAKqKcLc1sywMC+6+i7y1vRpuf1o29zbjVdBoP/ODqP7FahIAouSANyGpIziCyYkXPOrP7jfzy0kNGju28Vlp5se3lr6+wYWK1d/J2r/vc+jMRsE9VdwzSORRcIEelYN</vt:lpwstr>
  </property>
  <property fmtid="{D5CDD505-2E9C-101B-9397-08002B2CF9AE}" pid="123" name="x1ye=67">
    <vt:lpwstr>ImuWXKdceO0Nn5risJvXOkOQLhAa06p8gqgztAO0R757boNGOXhfk0jQVl3L4mZSfrZ9js5hJoFMsuzCt9Zyn15POGIxnH0l4/qPotyFRfMTrImEc1oWTsTonJHnwLPRuv68JR+XhOyqUBfv+zcAVhYubOVw4kbWUYYSULo9PSTc4VlFPPbnfjvGw9WB3+e5IfHe52sEu0TeXxxXzrGcc1QNbRkdDCbUhlr7ceJOXjmcz0vVjQz8cP7Ml0krRP2</vt:lpwstr>
  </property>
  <property fmtid="{D5CDD505-2E9C-101B-9397-08002B2CF9AE}" pid="124" name="x1ye=68">
    <vt:lpwstr>aTTsZ2ngAB8Hrxu6M3zcKoq5mJh8vLOBAOM7I/WoICGmh5yYYHTx7YgTW7+gvqhdCKa+5Co60iplH2wqZVX8fC3tAfrlSeWUzDQVEW+g6J3T1eqv5a1UhGkGe/7dtL6Iu0rdFvvREK6W2qbAoi7LzVG2xt7SaEs5Ohw/gB1EZyXd5++Ly05ITDkz6bdtb3apwrm0ch37hehrzoHlJzaklEXvJP+w0QLkDY00BtJ2/dJJZNjXzIHVJBoR9t7YpXu</vt:lpwstr>
  </property>
  <property fmtid="{D5CDD505-2E9C-101B-9397-08002B2CF9AE}" pid="125" name="x1ye=69">
    <vt:lpwstr>LGgkiTW4wI4mqESgpt6UpCf0GOHSk1vdc+eETXSXAMacT6orRg594UiORW7JK0r5QXoXV2Q8o6NDa1mtHGG7gT9JV3T3X1Sg71U9rgUHfy7rfdPnm1hR0gBd3yyhJCy7Kx0b0fbcy/klqvI2SStMWUq5JrgcJIzH6F6If5Jy9MhNfWQGsg2UfCg7Rznv1k0rtNA7b7RrAjcWkoeqid5w9pVWvygf+aoa0g2AMaOTWdb8BCd3yLAr1IX/yXhXmSt</vt:lpwstr>
  </property>
  <property fmtid="{D5CDD505-2E9C-101B-9397-08002B2CF9AE}" pid="126" name="x1ye=7">
    <vt:lpwstr>fUiXURY3xij18s5mYHhJCM0ujS1xzJyApJCc33miF4eSUW00xQ0WFjbaIfqDbfpqqvwtYj8o6mhw3kM4XrBy1xwWlI/zlKIalXt1SvCHsWCXw++zPPj2j2r9b/mAnK5HSLThSxO6zF7wOlLYdvEM/eMnXEx+dpMykiNmHcPW+GuG+15TsgxooUQ1NyxdYqehYjWjkmoj4NBc2m1YX8onsqU3iplDzAxWEoTu3BKifEiyOk1TBuw72Tujy5B37EY</vt:lpwstr>
  </property>
  <property fmtid="{D5CDD505-2E9C-101B-9397-08002B2CF9AE}" pid="127" name="x1ye=70">
    <vt:lpwstr>w/vY9KATA9/61RnOmkmY/k7U43Cq1zkPsG4gaDEo2Uqm5vWeUBI+0VJyRfkANfTlKK1NdmfqQqj9ATswsyc5L8Q2/hwniWEh7RZH6gsKrG50fKu4knhFUyXtn3NPLpTq5iTHhrsHxzk1teE4zeI4emHZeDSSTISHWN+3FMF0UDdQMHmd8olwp8W6wQJR8wRpcQz+tBSXZHbdmSr36izbGhn6F2LiTAmUVBhSri0gW0iUckTRnpPqZ78nnAI4yIv</vt:lpwstr>
  </property>
  <property fmtid="{D5CDD505-2E9C-101B-9397-08002B2CF9AE}" pid="128" name="x1ye=71">
    <vt:lpwstr>xsyTqnvScdOW4kF44q/h099SxU0M//A2eYs5RwAsF+AcNqr316gQRhDep9XMP5D5Whh3wNukJrUs066lMVQoIGynsfbsnedyMtqtj5t0wOulH+ptLDw4tF0FNUz39EiKcVRFd7pSxrLi5MktyqArVRUGTimPRprhG0FYm7bFGyhhvVFvm9ifXFHBdBdspnHxYx78nJFdSf9yo1j7Teuw/eFxiBwdS/S58N7FMSdQIVXcRN/Cl8zUeyerdc2wKu6</vt:lpwstr>
  </property>
  <property fmtid="{D5CDD505-2E9C-101B-9397-08002B2CF9AE}" pid="129" name="x1ye=72">
    <vt:lpwstr>EkjRHwVzI+eh4ypUQj9Usdwb44a5ByJzGOZUIor6Xwza+oW+i3gaZtQmbFXLsIZ9+u+TeDhJCy7WaB/Xez0P4sEg0eNTecCVsnW/doFt3R09N31TjZ8JambB6n03tnoHgH2g1MS00Imk9rvpm+mXwU/MQZY9t2rb8YLjs/8mUeE3duORhJrx4AmKqENwWhXNacaCCBa82sHbHF7llxseSh7eDElZtjp4LXEcIMBfd3P8IJylJDXrkHJZtOj0vvz</vt:lpwstr>
  </property>
  <property fmtid="{D5CDD505-2E9C-101B-9397-08002B2CF9AE}" pid="130" name="x1ye=73">
    <vt:lpwstr>4+qmEbID2GgxDpP9y/v3dTFx97ehQy2x+IAlPTgtVAOmcFfb1qWeVdYndcGtuMY/ZlM7Vy7E1Kq7oQuEpBuX7noG56dVRdxiHiomDmH4LLzqpGIkmZOz5ysYPUUazRh+Evz9UYh0McWi5JQrGYLV8TnB7VN5a06QgIHtEdRdwk919IO/ZnkXeGWYa0uifxzkzgrCLSTyyEzL6kpJARkK4Rc6P5VXZbwJFaPX1Jq33PPLpN9j7ImYn9ramFiKPqb</vt:lpwstr>
  </property>
  <property fmtid="{D5CDD505-2E9C-101B-9397-08002B2CF9AE}" pid="131" name="x1ye=74">
    <vt:lpwstr>YDxOohXH1X9vAmmThCZbHfCO726aR6cz5w+RS/d5KxoUF2bfka98Rpy2Bmn/FTOIKGMjVCQWyXBkNzQe3qi7Md/J58cV65vWxftMiFLSnYlZQ+jWUSFrOkkhSFwUJLQxK/6MGf2mcgwdH2GsF9t7w6lGva7ulvUJtCFmgJZgMrxnuQhLz+AVxDwqr56Kcg25kwRqcTLEAOW2AAm17IHlP7Mh7auMVZeWdWDDqBdKNYJw7uGf/8quBF0BXB3FUPm</vt:lpwstr>
  </property>
  <property fmtid="{D5CDD505-2E9C-101B-9397-08002B2CF9AE}" pid="132" name="x1ye=75">
    <vt:lpwstr>u0uf6WPEoaAZt7ixN2KbeLjoSQW3WlSnCgp7KwdQIM2hefJAxT1NilO1qi0Zi4M2WG871Gatp0vXWU9s47gw6UzPye87VIqsrP9OhotPW1JHdqPw7hRRoW4zXYOS85MKcnGSh0DfuVqS6YBfQhr1BxtfyTTpExd4ZlY1AUvk+88JawCuh8NSRkVu7Ttx8v0BImCWDWSEuxb+ME03KWWVPXfx7kUEEv4IfkWEN1nHB9qxcTp59Cu73d0kovLTzM7</vt:lpwstr>
  </property>
  <property fmtid="{D5CDD505-2E9C-101B-9397-08002B2CF9AE}" pid="133" name="x1ye=76">
    <vt:lpwstr>N25igAtYvcXaPjPAviC+Kzz8Mwm6fca9nwvRIY4Awb+SPyaCGks8UjEW3AaVeK44OGJ+ygeb3qJMSFfrSz7IqMFXeRjDBlCQP9lZmZDH8LExdSsPUiYa/gnSqZwPJ6K7XEkBSp2sal+Dfl5C24YjASuBQa40H5tAVeExwVIMkarS1YscUtKZp+wJRpwbiYxwypNVD4XwD9LAk0GV1OURdSwK/kx8ho7MPzlmk/wPU3QFJnKZDFkUdr7eEkgc9Im</vt:lpwstr>
  </property>
  <property fmtid="{D5CDD505-2E9C-101B-9397-08002B2CF9AE}" pid="134" name="x1ye=77">
    <vt:lpwstr>49wJK0fDrW8j9ahjRiwxA45U0JJsrGyv/GULWrngE6tzAJ9PgJ5pF1HxhOZMcWYaFIPCPzNsZ9LLDpW2OBFmj7XjW2CSvkP1Rn/DAO0FTxUnu6Q+EP2jxxSp+yzmKhH5BF//49MfwZNX2RXGD1ouHTT7uZeM5rV+Xmqu7rrlYO64D1fylO9SLB4NPJZ0+2Vz4+7dLNmIASswp95t8rxyB/HjjBe7c7PtWLV5+6ad+IaOWLhhlYcQvX7GVrC8Luq</vt:lpwstr>
  </property>
  <property fmtid="{D5CDD505-2E9C-101B-9397-08002B2CF9AE}" pid="135" name="x1ye=78">
    <vt:lpwstr>cKooW8lKgaYAbRkjo5X2ZTQH4L3ojgcgrN0CqBE/TKCRopajz/Vc+sSU0pYtP7ey3Z+MRSMeUjLeLN7i1M6fa2qAYioBCyG0Kltdps6f6AFMF9h2x/JJL+fG34CtO+nIduKnPvBbU8Vdr4ewvtsxmO3B9P/fk9xiyMKsw1jdVWu2X44TJM/Ul3LlVhGe84GuALeVgBy1huBma5xtUiPWGdW4EVQqobwhB67Nz0/h1WWpWo6M4p8e460GCm9UAgI</vt:lpwstr>
  </property>
  <property fmtid="{D5CDD505-2E9C-101B-9397-08002B2CF9AE}" pid="136" name="x1ye=79">
    <vt:lpwstr>Vxs/v18M6p5MNrRakZ4eEDr1WaGSS+KT0nYt3Y9RZYIO2zS4IZE7yDGbDuOH+yXRg7Hs94V12sMbtC+C6alFPJ88hpXhGTWK+NBAT+cx0Q2bKKceHDzl5LQqjTQjF8XQTZgSlwKDcdAB9VZOKkaD/yITzC/VF0EPPFw7Um3Mj/U6K1gQiW9g70fKtuocL/TB2gZY+6oUE+9inUUGpYQ11i15N3xPmkCV+LAj+yU0ZyHnSv9qbj5pKyZUIFlG8XT</vt:lpwstr>
  </property>
  <property fmtid="{D5CDD505-2E9C-101B-9397-08002B2CF9AE}" pid="137" name="x1ye=8">
    <vt:lpwstr>BdzKXJgEd91dpANr1Ym1seOILG9SHICgunBhDkY9Vn7KfRw9GROzC46lANOmIwrVfLCcEYRaRC5bXGcdzzerCXapnnAMpaNNUH3s+aWfYcNUXwI8MEl/EfPV921SgStpMWxdkYuPLaIZ791WXqbiF+GvY2LcNW3xBdlkxWa5xroMgPqkHEoOKMsX9SIaoo23MGgD2ZUvuf/MF1IRh7oqf7sUT/M+y+PrR4WQDgbr7CJmUV86+/G4Z7ELJ4Xr8IZ</vt:lpwstr>
  </property>
  <property fmtid="{D5CDD505-2E9C-101B-9397-08002B2CF9AE}" pid="138" name="x1ye=80">
    <vt:lpwstr>mxFTr+AEL2Hb7KtTfvG0pRqxsb895WTvXNEgEXH0YqCa3ZKDBfNGKPQ84Uhh/t4agYUeA0t1qYzqw3gQr1I+re1s2xTsR8Xg1/SghOiO9eTV6XEEaTZ47JSo0xx81wVGu63NrdYq7zVQAqDyTQthhNxAX4yUq2v/6eKS3lRPdIz69Ka0boLBd3cXxlHkM8SqwpMKFJtJfIN0VvIZmVF/anlP53+W0Adr4DN/+1yQo+26MpbOW1FlJgeFNPtE9di</vt:lpwstr>
  </property>
  <property fmtid="{D5CDD505-2E9C-101B-9397-08002B2CF9AE}" pid="139" name="x1ye=81">
    <vt:lpwstr>WC3UU9CjUSE33gtyLIIm7Pih/f4XG9+z0A3GJpbFZLH+bujnVsfyquYOYAlQyO4CNNRL2l+YN5dvP05wFG4oP2AUNi+Z5nTa+QuXn2IzbX5vcde7CMT3CcINECaJScRIKlVFXwFgf9yNkqBj89nqoKS+2f+aDoZDicuYbtUKyZ3r7IHMdGKdZC79rFG7ORGB3IRmg03UpuUjQjSVLsGGZqWg+OZdeWrWv+clfks3yNUtzTSmrybt1YPhKZNoOBa</vt:lpwstr>
  </property>
  <property fmtid="{D5CDD505-2E9C-101B-9397-08002B2CF9AE}" pid="140" name="x1ye=82">
    <vt:lpwstr>hLVo7ryBcJVurNMkkxDjpb3tPZgAjBolyQF/GdwvN3JGsT+3WnLWIalsLnZQtjYkMLzrf36K4N3KCjZ4qx3waYC3gui48aASo/tosYcvbsoqnl4KuUbVXOb1Rq6C5QA5EwYUFpxPSGTTDDDvApatFdTAorGOy25W2XPj/lg4q42hL56Z9YZKDGbjg4x3hKFYFKbXoP6nFN/IGFe/CjYTOkWRRW/NA7hJzG7Tz3qokcE590ij9DQVwuJeHII85+W</vt:lpwstr>
  </property>
  <property fmtid="{D5CDD505-2E9C-101B-9397-08002B2CF9AE}" pid="141" name="x1ye=83">
    <vt:lpwstr>ALSD+b2ybMj0SId1PCRTTcCg+ly6IUwO2tZMahiwL0t/fNdR85pLNWv4wetTDQveIM5Gk4w8DQp9Wbc3r/CIY/QQtiGimrOP4fYOpdQfaKUoJdSkjFDRI7ijr0aMgw9qSOayZLg/X3cfe8OmQgPsrN2PmXOG8dFqrQP9ESX9f3oTC9wmUQNkK1635lQCkSPrde9C85qgCkZbkRGvHN9PEdQav/5kD/PJ5lYw+7mHr4Dg3SEu2r98Tmu0vzptXcO</vt:lpwstr>
  </property>
  <property fmtid="{D5CDD505-2E9C-101B-9397-08002B2CF9AE}" pid="142" name="x1ye=84">
    <vt:lpwstr>z5tkAaZqloAd6DOfoLMWXypjYvUuR/EhieNV75YiV6IdgFYzMatCP0DC6AFyPLSQ2g81Zpy0HrhfX2Tow/kZs/y3rTiJoC5d79EaBtbACFos/bGa9k1v3Hua+0kNlADGgdZy3Qi7lfKoB7Qpwhzvho/3+ICpqCbtYvYo5WtDZRMI0qyiHthZaEh4x1JI4XFzyJkNv4AEDUlsiq44TXDThwGYf1+W6JZIBsxWOtXEG8Ty0vx1zUsh3sA1ibHEDPv</vt:lpwstr>
  </property>
  <property fmtid="{D5CDD505-2E9C-101B-9397-08002B2CF9AE}" pid="143" name="x1ye=85">
    <vt:lpwstr>8t1kMj6hxprqpXVtSw6dp+aqK3qHcsV/9mn+oHEzb9A1NuAecGwEG3idbZayMJAq8bt0h7n5s7ktn9imXH7DdvLJpmzS/+get2RldLnGVEf5qmlCUOy2P0KHantK01Kh7jGtkteEqkSOgG3chP1LXOOnTZLkt3RtEyMSapz0Y1s5VgGgegbEaEYehtlnT0upKoOhgKgUGivxmkQ81od+0EX6x5yBDong7axTCnX3cqFFYWaS4Xb4/n8AMzuRllL</vt:lpwstr>
  </property>
  <property fmtid="{D5CDD505-2E9C-101B-9397-08002B2CF9AE}" pid="144" name="x1ye=86">
    <vt:lpwstr>5bOSCJGoiplSVwEcRqp8GLMZJmxwWuF89bStG6xB/A7Sz85S9n0/1vpDDFB2kXAmBs6LQdOgZ/tnmVLLw3tjsb4lclQLH0j99DIAiUP4ot+2Tk5tog1xIUqUJaYao+IBm2fJGII7PAjCuVJrZV+EK7EfJi2hE15njITyuUT6xcINS9ggdA1fQppJkcgbt6Q9+jxJb1fyk7PT3TrJDvcjuxpbwzp1k5oWlurSSmc5hZ+hBIkCAcPFvRGLZoeTgKA</vt:lpwstr>
  </property>
  <property fmtid="{D5CDD505-2E9C-101B-9397-08002B2CF9AE}" pid="145" name="x1ye=87">
    <vt:lpwstr>Nn1DDbon3iGTu6d7+YlUQZDm+DyxqQ3OVlj4B8s74TN25fXBl4wsrHTVhk4lbAxezt5cvroLERfPgPn94lWxNLwhxSBpxWjS9hDYD2/l16HKgF3dLGjmvfLKLnPzLfVELZy9Yk6mPbpaaKwKEKyYz9PozM9mRURTZgxD3Kqvdb6eIvszSRBNFnGAnag2aA14aeeCA5K/8BgyA0A+NYcHg2Dk1vSA2DK/H0FdhR8fIdw/9Pe4vgWdMAwirVtNHpJ</vt:lpwstr>
  </property>
  <property fmtid="{D5CDD505-2E9C-101B-9397-08002B2CF9AE}" pid="146" name="x1ye=88">
    <vt:lpwstr>6wgJ45e6ltsoA0P15Y/s/67L8MsFRciObzRuzuiS0d4xeluRPDMxAUxct8fMCu0sgkaJ7/oEMF+hXbZvmOMyrwJiy4yGAC7Pju5A0mypiLkGwMU8MdHYve7I16mj6TjRi/an3lAHjJaoKwx5bEP8AdTw6+YUqgCiCJoUGEqJI44cVLrcWFEIp4PHvTAT5qNR3qN1+4OMxCopR1JfP8FMd60FOTB/qum6NyEpS7/5+BsnqMCzEn1aox96Gk6WCSS</vt:lpwstr>
  </property>
  <property fmtid="{D5CDD505-2E9C-101B-9397-08002B2CF9AE}" pid="147" name="x1ye=89">
    <vt:lpwstr>1f64yOTEMcfvSXZar/haIBbt6iHA5iJZQ8dUVkt45j+rJUABybstz13v6sCvti7bpFdva8eELyLnLkO2efUXxfr5pEe7ncR1juqdZ2Z0vJ8XemFKXrMhpHfK2cEJRgR1pYkQFjae7em9fEIwXg7F3X0GO6PBeeotoWHNrK/LQyTazu9o671VUm9+HOaME8QxQiZNh+IyFq0ky02d4YGfRbGcBv/tGDA8TKGZd9DV8xTk3zDj4hdx0TMJg9mzu7S</vt:lpwstr>
  </property>
  <property fmtid="{D5CDD505-2E9C-101B-9397-08002B2CF9AE}" pid="148" name="x1ye=9">
    <vt:lpwstr>PkQfeDUhlo/yBwya7lTgl6ezJnvA1tsuon0mmd5TtG9Ay5lMeuQ6QlS6Bx6Wf1L1slujxya/fLmip/CTCecAnkDrK4NND4jlKf5+kQkKUWneP/T5VEZkjpGW1VMFUJbX5ez/3YsxuZU42dIIRvSONKjNI4YlVp+Eo47KeK7AfwbYzk6mSSjDxc/Vkewi/EdIGi6BU8PEcZQ1YNQTjAJTPiP81f/G49MWgnP1phYqi33TATetgkKheTnStp7lp6C</vt:lpwstr>
  </property>
  <property fmtid="{D5CDD505-2E9C-101B-9397-08002B2CF9AE}" pid="149" name="x1ye=90">
    <vt:lpwstr>6Y0M39Y+dhMfFrz3glgLtqLDG/CuJhiNr48a9KeC8MAwgdxHomuqYIA2cENu8iJq24pMNnP15tyWqfaHGW7fPTI04R41rSaqjVelTOyOIXW04Iwo/ygzCqJfai0nBquH7JWsPqE3q1k7sk+Nl22lh+CWjVDAdmLkn4mMAKu/brPkqM46wjlzpS+l9aTShHxHhQ2jL8rTjMAgm2jxyhADY7pjg74OIWL6gc4zxi6L+x5uYEmuG9tV4I9ROOe5U+E</vt:lpwstr>
  </property>
  <property fmtid="{D5CDD505-2E9C-101B-9397-08002B2CF9AE}" pid="150" name="x1ye=91">
    <vt:lpwstr>N9d+DZWT3WnPAdKs3F/dw5BKfArmOSpfg6LhVlAVt+K2sewZ1Cm6a9XIrmpZL8BGcaqn7qCfpLRzPxCpaUlweiig9vnT2xVsR1eKagkuoF+Hr2fkmY5oRd7Ntl2BEtEwqa3K3NuVSVtRhQ+1S1jM2YpFFZDIfnrzlUaSIz0FeLenFga76GFbOyfAABiKPQYVIQMrkaGdJTpZ5RTFyiI8on6gB+BNvkimo8UmS0uYhOxxlTsZ83asvah66ghmAt3</vt:lpwstr>
  </property>
  <property fmtid="{D5CDD505-2E9C-101B-9397-08002B2CF9AE}" pid="151" name="x1ye=92">
    <vt:lpwstr>dKFo4Epqqf3Awda/lsO0CVEPVM/NCFmLQaiuhzbfAruXo9brUoft1TR4mpQ9wBm8t0PhDmGPaIMOSg4G5+wTkSILJzOm3hh5Zt87yDyMpn8Qmw+kMIcm/lUjTceIbwLVxKYB1BSLLM0a7gIBbIsFJ4kRB1xawO+klc497B754n511I59cbvLBtTmfZIrdgxOMIc1h0x1ZOnh7tSgcN+j0kHVm3mbTlWPr/yEsdN6wKGoFtFtYBohEhtVYtazzAN</vt:lpwstr>
  </property>
  <property fmtid="{D5CDD505-2E9C-101B-9397-08002B2CF9AE}" pid="152" name="x1ye=93">
    <vt:lpwstr>svSyNiZa/quMe7Ncw2yp5RoFP78mNxFq9oc4agBjAwo4ry125GtZN/dtNjahd7/TSMnufKVwMfEtYadCCwVbMV6KIJOUuL5yWPMUg6C8HjXZPiJTplJzATUYgUsNkYWb/xZ2S35E23fdqpINQ+Xvv2hlZDVLtV3uYZsTpdu4d6/1ZkOfuvQ6l87EbKBigfsaCtHKW5yf3staUKmFgWwNDtz+INuoTpEYS+0HkkxNBRWX1hVh0gDecFOBhblQnFK</vt:lpwstr>
  </property>
  <property fmtid="{D5CDD505-2E9C-101B-9397-08002B2CF9AE}" pid="153" name="x1ye=94">
    <vt:lpwstr>+TkiL8AxinE82VoVYBGDwTRcZZjlI0ucbPD5u7zhMewSPJtDhkH6STdcvDjewomNmCJTz/tr6uA4CtL8D+VPKXZwtZT7eIEg2NFiNMP7rvR8WrYZ4GmLKLmmt2o0JL/u1dX6l0Mm4JmN+VF3MC3La3ucfE9CNw7ij+bbJGnate8d84n2G2K8kEbHCkr283keG0PhQdw/YCG4Rc5HDVNNa9Rvh5A3nL33yNhNGyzbA5XdbREQRWzRgdzT+bi84WX</vt:lpwstr>
  </property>
  <property fmtid="{D5CDD505-2E9C-101B-9397-08002B2CF9AE}" pid="154" name="x1ye=95">
    <vt:lpwstr>//gd302MwTVfmLtti8RQ6iiYafNT9fQWkK23wz57SYDFLSJ4qpdrd0mJ4jrcJ/g71357oG7BrgW8WMhnWwgbrRD9uxIMF6pnPXOXB8eqPzjFFCST2HADNHQj2BeC7MYryAOaavTZY99T38ATi0VMjUqTU5sYIX48TsmPWFGfnuEFHPP5VgJ5vktI0v9AhEgPvzE2xbN9ihmGMgvIQk0psSE1sCSreFqUOImRz53dCxzTX0KX/tiIkrla9QepBUT</vt:lpwstr>
  </property>
  <property fmtid="{D5CDD505-2E9C-101B-9397-08002B2CF9AE}" pid="155" name="x1ye=96">
    <vt:lpwstr>rE8wkPG8L0Dq1V62wLZXuaH6iIJ1GLlGQpc1iQztxoNzCiRdxANtXrMJTfX8Vem2GmQJBySNESoA19APG5Z5GR3ZLDzwbs0kaVVmxBLU+8pUxh3REHOHnu3vrngWCSD9PeYpJalQwWd/bpXFU9tl0qELucpUz42JJeMhlGDdswyhQb41VV33ryJVh/mRm/2YlfgvAX0jELwq0YFwJ8UvL63ZBviZgr+nM6x85F2MOdcR6phSYYK37bWP/zPB05I</vt:lpwstr>
  </property>
  <property fmtid="{D5CDD505-2E9C-101B-9397-08002B2CF9AE}" pid="156" name="x1ye=97">
    <vt:lpwstr>ur9hUAK94Soeg+Xvti4PjP8ZwgKQNKIQafePGwFFgjxoZlXr+lO8yjjQl4Q5uD2da7AbPOnb8Ov/z+X59TQNlWZOb1u0ZPHEXDNSTt5mG1gYYtxwdcBdhDV/sLvTuUazh3DyTLK07CCPtDswKAmsC/GPKvK3vOjZSVgAIaK79Kls+B1X01vWLQWLHmJJ7TTP4nbCT6vLU/h0jzuc1oOtkIidKk6GwFaEE8VS/EwMIy/CzUh9o5Vv6MKUT2z7KqK</vt:lpwstr>
  </property>
  <property fmtid="{D5CDD505-2E9C-101B-9397-08002B2CF9AE}" pid="157" name="x1ye=98">
    <vt:lpwstr>bJOE2LgrwWYCxhhlJZjzORsagrab7E0+pGw2z81nYdr4OKP+vjYJlz1ilJ7JLMg/DLUQuw2DeaNj/kECgaQ6bbFa3hWCXvJP1z1muG+KbuF1lcDDrY15J2gEX5/ukk6lywJXnoK9yGJQIrEcnyuH27FhhHjrJSY8x7WLYCSzBeZwlZa+q976YsFiTwualifYc0PmefIitNX/hYxK1l2uM3V4mvzaeiyTruMMaK1bzmuTVp7IsggtWMwkAMl/244</vt:lpwstr>
  </property>
  <property fmtid="{D5CDD505-2E9C-101B-9397-08002B2CF9AE}" pid="158" name="x1ye=99">
    <vt:lpwstr>HpjU2JvyFx4m6trkY5jzjb+qQyFHZGn1TBjuMLKX4JSWKP6OxLAK/ZIPH9b7eMLD9Cqi62eWXJxEikj6R7NBoWaSphD6NnbJIq5qLccNWWN4cxBHI+4YuzZLy7Qeq2Muf614K/Q+W8x4At49uqxNNsGFpef1hc4TRYsbWlF7I4ESINfdiV7bJ/r29cfm9ghRf1IaXMDzgAy4W+sH8u+y6DY3X7Gs/UCyp7J27CEKVkR+mNvWfvlxpZMy8YAWFg7</vt:lpwstr>
  </property>
</Properties>
</file>